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Ind w:w="-138" w:type="dxa"/>
        <w:tblBorders>
          <w:top w:val="single" w:sz="24" w:space="0" w:color="BFBFBF"/>
          <w:left w:val="single" w:sz="24" w:space="0" w:color="BFBFBF"/>
          <w:right w:val="single" w:sz="24" w:space="0" w:color="BFBFBF"/>
        </w:tblBorders>
        <w:tblLayout w:type="fixed"/>
        <w:tblLook w:val="0000" w:firstRow="0" w:lastRow="0" w:firstColumn="0" w:lastColumn="0" w:noHBand="0" w:noVBand="0"/>
      </w:tblPr>
      <w:tblGrid>
        <w:gridCol w:w="10790"/>
      </w:tblGrid>
      <w:tr w:rsidR="000E555B" w14:paraId="04D4094B" w14:textId="77777777">
        <w:tblPrEx>
          <w:tblCellMar>
            <w:top w:w="0" w:type="dxa"/>
            <w:bottom w:w="0" w:type="dxa"/>
          </w:tblCellMar>
        </w:tblPrEx>
        <w:tc>
          <w:tcPr>
            <w:tcW w:w="10790" w:type="dxa"/>
            <w:tcBorders>
              <w:top w:val="single" w:sz="24" w:space="0" w:color="BFBFBF"/>
              <w:bottom w:val="single" w:sz="24" w:space="0" w:color="BFBFBF"/>
            </w:tcBorders>
            <w:shd w:val="clear" w:color="auto" w:fill="E7E6E6"/>
            <w:tcMar>
              <w:top w:w="100" w:type="nil"/>
              <w:right w:w="100" w:type="nil"/>
            </w:tcMar>
          </w:tcPr>
          <w:p w14:paraId="1818A73A" w14:textId="4C41E13E" w:rsidR="000E555B" w:rsidRDefault="000E555B" w:rsidP="000E555B">
            <w:pPr>
              <w:autoSpaceDE w:val="0"/>
              <w:autoSpaceDN w:val="0"/>
              <w:adjustRightInd w:val="0"/>
              <w:ind w:left="720" w:right="-2160"/>
              <w:rPr>
                <w:rFonts w:ascii="Helvetica" w:hAnsi="Helvetica" w:cs="Helvetica"/>
                <w:sz w:val="22"/>
                <w:szCs w:val="22"/>
              </w:rPr>
            </w:pPr>
            <w:bookmarkStart w:id="0" w:name="_GoBack"/>
            <w:bookmarkEnd w:id="0"/>
            <w:r>
              <w:rPr>
                <w:rFonts w:ascii="Helvetica" w:hAnsi="Helvetica" w:cs="Helvetica"/>
                <w:sz w:val="22"/>
                <w:szCs w:val="22"/>
              </w:rPr>
              <w:t>1.</w:t>
            </w:r>
            <w:r>
              <w:rPr>
                <w:rFonts w:ascii="Helvetica" w:hAnsi="Helvetica" w:cs="Helvetica"/>
                <w:sz w:val="22"/>
                <w:szCs w:val="22"/>
              </w:rPr>
              <w:tab/>
              <w:t>Name and contact information of PI.</w:t>
            </w:r>
            <w:r>
              <w:rPr>
                <w:rFonts w:ascii="Helvetica" w:hAnsi="Helvetica" w:cs="Helvetica"/>
                <w:sz w:val="22"/>
                <w:szCs w:val="22"/>
              </w:rPr>
              <w:t xml:space="preserve"> Jacqueline Kent-Marvick</w:t>
            </w:r>
          </w:p>
        </w:tc>
      </w:tr>
      <w:tr w:rsidR="000E555B" w14:paraId="0D4B93EE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0790" w:type="dxa"/>
            <w:tcBorders>
              <w:top w:val="single" w:sz="24" w:space="0" w:color="BFBFBF"/>
              <w:bottom w:val="single" w:sz="24" w:space="0" w:color="BFBFBF"/>
            </w:tcBorders>
            <w:shd w:val="clear" w:color="auto" w:fill="FFFFFF"/>
            <w:tcMar>
              <w:top w:w="100" w:type="nil"/>
              <w:right w:w="100" w:type="nil"/>
            </w:tcMar>
          </w:tcPr>
          <w:p w14:paraId="55753A54" w14:textId="77777777" w:rsidR="000E555B" w:rsidRDefault="000E555B">
            <w:pPr>
              <w:autoSpaceDE w:val="0"/>
              <w:autoSpaceDN w:val="0"/>
              <w:adjustRightInd w:val="0"/>
              <w:ind w:right="-2160"/>
              <w:rPr>
                <w:rFonts w:ascii="Helvetica" w:hAnsi="Helvetica" w:cs="Helvetica"/>
                <w:sz w:val="22"/>
                <w:szCs w:val="22"/>
              </w:rPr>
            </w:pPr>
            <w:r>
              <w:rPr>
                <w:rFonts w:ascii="Helvetica" w:hAnsi="Helvetica" w:cs="Helvetica"/>
                <w:sz w:val="22"/>
                <w:szCs w:val="22"/>
              </w:rPr>
              <w:t>Answers will be submitted in Canvas. Not necessary to answer here.</w:t>
            </w:r>
          </w:p>
        </w:tc>
      </w:tr>
      <w:tr w:rsidR="000E555B" w14:paraId="11BEA4C0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0790" w:type="dxa"/>
            <w:tcBorders>
              <w:top w:val="single" w:sz="24" w:space="0" w:color="BFBFBF"/>
              <w:bottom w:val="single" w:sz="24" w:space="0" w:color="BFBFBF"/>
            </w:tcBorders>
            <w:shd w:val="clear" w:color="auto" w:fill="E7E6E6"/>
            <w:tcMar>
              <w:top w:w="100" w:type="nil"/>
              <w:right w:w="100" w:type="nil"/>
            </w:tcMar>
          </w:tcPr>
          <w:p w14:paraId="2776C05E" w14:textId="77777777" w:rsidR="000E555B" w:rsidRDefault="000E555B" w:rsidP="000E555B">
            <w:pPr>
              <w:autoSpaceDE w:val="0"/>
              <w:autoSpaceDN w:val="0"/>
              <w:adjustRightInd w:val="0"/>
              <w:ind w:left="720" w:right="-2160"/>
              <w:rPr>
                <w:rFonts w:ascii="Helvetica" w:hAnsi="Helvetica" w:cs="Helvetica"/>
                <w:sz w:val="22"/>
                <w:szCs w:val="22"/>
              </w:rPr>
            </w:pPr>
            <w:r>
              <w:rPr>
                <w:rFonts w:ascii="Helvetica" w:hAnsi="Helvetica" w:cs="Helvetica"/>
                <w:sz w:val="22"/>
                <w:szCs w:val="22"/>
              </w:rPr>
              <w:t>2.</w:t>
            </w:r>
            <w:r>
              <w:rPr>
                <w:rFonts w:ascii="Helvetica" w:hAnsi="Helvetica" w:cs="Helvetica"/>
                <w:sz w:val="22"/>
                <w:szCs w:val="22"/>
              </w:rPr>
              <w:tab/>
              <w:t>Name of the study.</w:t>
            </w:r>
          </w:p>
        </w:tc>
      </w:tr>
      <w:tr w:rsidR="000E555B" w14:paraId="2DFB77EC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0790" w:type="dxa"/>
            <w:tcBorders>
              <w:top w:val="single" w:sz="24" w:space="0" w:color="BFBFBF"/>
              <w:bottom w:val="single" w:sz="24" w:space="0" w:color="BFBFBF"/>
            </w:tcBorders>
            <w:shd w:val="clear" w:color="auto" w:fill="FFFFFF"/>
            <w:tcMar>
              <w:top w:w="100" w:type="nil"/>
              <w:right w:w="100" w:type="nil"/>
            </w:tcMar>
          </w:tcPr>
          <w:p w14:paraId="59C321FB" w14:textId="77777777" w:rsidR="000E555B" w:rsidRDefault="000E555B">
            <w:pPr>
              <w:autoSpaceDE w:val="0"/>
              <w:autoSpaceDN w:val="0"/>
              <w:adjustRightInd w:val="0"/>
              <w:ind w:right="-2160"/>
              <w:rPr>
                <w:rFonts w:ascii="Helvetica" w:hAnsi="Helvetica" w:cs="Helvetica"/>
                <w:sz w:val="22"/>
                <w:szCs w:val="22"/>
              </w:rPr>
            </w:pPr>
            <w:r>
              <w:rPr>
                <w:rFonts w:ascii="Helvetica" w:hAnsi="Helvetica" w:cs="Helvetica"/>
                <w:sz w:val="22"/>
                <w:szCs w:val="22"/>
              </w:rPr>
              <w:t>Answers will be submitted in Canvas. Not necessary to answer here.</w:t>
            </w:r>
          </w:p>
        </w:tc>
      </w:tr>
      <w:tr w:rsidR="000E555B" w14:paraId="29B295E7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0790" w:type="dxa"/>
            <w:tcBorders>
              <w:top w:val="single" w:sz="24" w:space="0" w:color="BFBFBF"/>
              <w:bottom w:val="single" w:sz="24" w:space="0" w:color="BFBFBF"/>
            </w:tcBorders>
            <w:shd w:val="clear" w:color="auto" w:fill="E7E6E6"/>
            <w:tcMar>
              <w:top w:w="100" w:type="nil"/>
              <w:right w:w="100" w:type="nil"/>
            </w:tcMar>
          </w:tcPr>
          <w:p w14:paraId="23345521" w14:textId="77777777" w:rsidR="000E555B" w:rsidRDefault="000E555B" w:rsidP="000E555B">
            <w:pPr>
              <w:autoSpaceDE w:val="0"/>
              <w:autoSpaceDN w:val="0"/>
              <w:adjustRightInd w:val="0"/>
              <w:ind w:left="720" w:right="-2160"/>
              <w:rPr>
                <w:rFonts w:ascii="Helvetica" w:hAnsi="Helvetica" w:cs="Helvetica"/>
                <w:sz w:val="22"/>
                <w:szCs w:val="22"/>
              </w:rPr>
            </w:pPr>
            <w:r>
              <w:rPr>
                <w:rFonts w:ascii="Helvetica" w:hAnsi="Helvetica" w:cs="Helvetica"/>
                <w:sz w:val="22"/>
                <w:szCs w:val="22"/>
              </w:rPr>
              <w:t>3.</w:t>
            </w:r>
            <w:r>
              <w:rPr>
                <w:rFonts w:ascii="Helvetica" w:hAnsi="Helvetica" w:cs="Helvetica"/>
                <w:sz w:val="22"/>
                <w:szCs w:val="22"/>
              </w:rPr>
              <w:tab/>
              <w:t>Due date for the analysis.</w:t>
            </w:r>
          </w:p>
        </w:tc>
      </w:tr>
      <w:tr w:rsidR="000E555B" w14:paraId="42B830C9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0790" w:type="dxa"/>
            <w:tcBorders>
              <w:top w:val="single" w:sz="24" w:space="0" w:color="BFBFBF"/>
              <w:bottom w:val="single" w:sz="24" w:space="0" w:color="BFBFBF"/>
            </w:tcBorders>
            <w:shd w:val="clear" w:color="auto" w:fill="FFFFFF"/>
            <w:tcMar>
              <w:top w:w="100" w:type="nil"/>
              <w:right w:w="100" w:type="nil"/>
            </w:tcMar>
          </w:tcPr>
          <w:p w14:paraId="432D7A43" w14:textId="77777777" w:rsidR="000E555B" w:rsidRDefault="000E555B">
            <w:pPr>
              <w:autoSpaceDE w:val="0"/>
              <w:autoSpaceDN w:val="0"/>
              <w:adjustRightInd w:val="0"/>
              <w:ind w:right="-2160"/>
              <w:rPr>
                <w:rFonts w:ascii="Helvetica" w:hAnsi="Helvetica" w:cs="Helvetica"/>
                <w:sz w:val="22"/>
                <w:szCs w:val="22"/>
              </w:rPr>
            </w:pPr>
            <w:r>
              <w:rPr>
                <w:rFonts w:ascii="Helvetica" w:hAnsi="Helvetica" w:cs="Helvetica"/>
                <w:sz w:val="22"/>
                <w:szCs w:val="22"/>
              </w:rPr>
              <w:t>Answers will be submitted in Canvas. Not necessary to answer here.</w:t>
            </w:r>
          </w:p>
        </w:tc>
      </w:tr>
      <w:tr w:rsidR="000E555B" w14:paraId="06FB44DE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0790" w:type="dxa"/>
            <w:tcBorders>
              <w:top w:val="single" w:sz="24" w:space="0" w:color="BFBFBF"/>
              <w:bottom w:val="single" w:sz="24" w:space="0" w:color="BFBFBF"/>
            </w:tcBorders>
            <w:shd w:val="clear" w:color="auto" w:fill="E7E6E6"/>
            <w:tcMar>
              <w:top w:w="100" w:type="nil"/>
              <w:right w:w="100" w:type="nil"/>
            </w:tcMar>
          </w:tcPr>
          <w:p w14:paraId="1B26D78C" w14:textId="77777777" w:rsidR="000E555B" w:rsidRDefault="000E555B" w:rsidP="000E555B">
            <w:pPr>
              <w:autoSpaceDE w:val="0"/>
              <w:autoSpaceDN w:val="0"/>
              <w:adjustRightInd w:val="0"/>
              <w:ind w:left="720" w:right="-2160"/>
              <w:rPr>
                <w:rFonts w:ascii="Helvetica" w:hAnsi="Helvetica" w:cs="Helvetica"/>
                <w:sz w:val="22"/>
                <w:szCs w:val="22"/>
              </w:rPr>
            </w:pPr>
            <w:r>
              <w:rPr>
                <w:rFonts w:ascii="Helvetica" w:hAnsi="Helvetica" w:cs="Helvetica"/>
                <w:sz w:val="22"/>
                <w:szCs w:val="22"/>
              </w:rPr>
              <w:t>4.</w:t>
            </w:r>
            <w:r>
              <w:rPr>
                <w:rFonts w:ascii="Helvetica" w:hAnsi="Helvetica" w:cs="Helvetica"/>
                <w:sz w:val="22"/>
                <w:szCs w:val="22"/>
              </w:rPr>
              <w:tab/>
              <w:t xml:space="preserve">What is the general purpose of this study/analyses? (exploration, hypothesis confirmation, </w:t>
            </w:r>
          </w:p>
          <w:p w14:paraId="2F345DB2" w14:textId="166AD2D4" w:rsidR="000E555B" w:rsidRDefault="000E555B" w:rsidP="000E555B">
            <w:pPr>
              <w:autoSpaceDE w:val="0"/>
              <w:autoSpaceDN w:val="0"/>
              <w:adjustRightInd w:val="0"/>
              <w:ind w:left="720" w:right="-2160"/>
              <w:rPr>
                <w:rFonts w:ascii="Helvetica" w:hAnsi="Helvetica" w:cs="Helvetica"/>
                <w:sz w:val="22"/>
                <w:szCs w:val="22"/>
              </w:rPr>
            </w:pPr>
            <w:r>
              <w:rPr>
                <w:rFonts w:ascii="Helvetica" w:hAnsi="Helvetica" w:cs="Helvetica"/>
                <w:sz w:val="22"/>
                <w:szCs w:val="22"/>
              </w:rPr>
              <w:t>quality improvement, learning, other) What are the implications for how test-wise and study-wise error rates, inferences from tests, and generalizability of results are handled?</w:t>
            </w:r>
          </w:p>
        </w:tc>
      </w:tr>
      <w:tr w:rsidR="000E555B" w14:paraId="060879B0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0790" w:type="dxa"/>
            <w:tcBorders>
              <w:top w:val="single" w:sz="24" w:space="0" w:color="BFBFBF"/>
              <w:bottom w:val="single" w:sz="24" w:space="0" w:color="BFBFBF"/>
            </w:tcBorders>
            <w:shd w:val="clear" w:color="auto" w:fill="FFFFFF"/>
            <w:tcMar>
              <w:top w:w="100" w:type="nil"/>
              <w:right w:w="100" w:type="nil"/>
            </w:tcMar>
          </w:tcPr>
          <w:p w14:paraId="62268314" w14:textId="77777777" w:rsidR="000E555B" w:rsidRDefault="000E555B">
            <w:pPr>
              <w:autoSpaceDE w:val="0"/>
              <w:autoSpaceDN w:val="0"/>
              <w:adjustRightInd w:val="0"/>
              <w:ind w:right="-2160"/>
              <w:rPr>
                <w:rFonts w:ascii="Helvetica" w:hAnsi="Helvetica" w:cs="Helvetica"/>
                <w:sz w:val="22"/>
                <w:szCs w:val="22"/>
              </w:rPr>
            </w:pPr>
            <w:r>
              <w:rPr>
                <w:rFonts w:ascii="Helvetica" w:hAnsi="Helvetica" w:cs="Helvetica"/>
                <w:sz w:val="22"/>
                <w:szCs w:val="22"/>
              </w:rPr>
              <w:t xml:space="preserve">This is an analysis conducted as a learning exercise. The data are fabricated. The results of this analysis </w:t>
            </w:r>
          </w:p>
          <w:p w14:paraId="708DABE6" w14:textId="3C27E91B" w:rsidR="000E555B" w:rsidRDefault="000E555B">
            <w:pPr>
              <w:autoSpaceDE w:val="0"/>
              <w:autoSpaceDN w:val="0"/>
              <w:adjustRightInd w:val="0"/>
              <w:ind w:right="-2160"/>
              <w:rPr>
                <w:rFonts w:ascii="Helvetica" w:hAnsi="Helvetica" w:cs="Helvetica"/>
                <w:sz w:val="22"/>
                <w:szCs w:val="22"/>
              </w:rPr>
            </w:pPr>
            <w:r>
              <w:rPr>
                <w:rFonts w:ascii="Helvetica" w:hAnsi="Helvetica" w:cs="Helvetica"/>
                <w:sz w:val="22"/>
                <w:szCs w:val="22"/>
              </w:rPr>
              <w:t>could not be generalized to any real population.</w:t>
            </w:r>
          </w:p>
        </w:tc>
      </w:tr>
      <w:tr w:rsidR="000E555B" w14:paraId="0BE8877E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0790" w:type="dxa"/>
            <w:tcBorders>
              <w:top w:val="single" w:sz="24" w:space="0" w:color="BFBFBF"/>
              <w:bottom w:val="single" w:sz="24" w:space="0" w:color="BFBFBF"/>
            </w:tcBorders>
            <w:shd w:val="clear" w:color="auto" w:fill="E7E6E6"/>
            <w:tcMar>
              <w:top w:w="100" w:type="nil"/>
              <w:right w:w="100" w:type="nil"/>
            </w:tcMar>
          </w:tcPr>
          <w:p w14:paraId="0E311468" w14:textId="77777777" w:rsidR="000E555B" w:rsidRDefault="000E555B" w:rsidP="000E555B">
            <w:pPr>
              <w:autoSpaceDE w:val="0"/>
              <w:autoSpaceDN w:val="0"/>
              <w:adjustRightInd w:val="0"/>
              <w:ind w:left="720" w:right="-2160"/>
              <w:rPr>
                <w:rFonts w:ascii="Helvetica" w:hAnsi="Helvetica" w:cs="Helvetica"/>
                <w:sz w:val="22"/>
                <w:szCs w:val="22"/>
              </w:rPr>
            </w:pPr>
            <w:r>
              <w:rPr>
                <w:rFonts w:ascii="Helvetica" w:hAnsi="Helvetica" w:cs="Helvetica"/>
                <w:sz w:val="22"/>
                <w:szCs w:val="22"/>
              </w:rPr>
              <w:t>5.</w:t>
            </w:r>
            <w:r>
              <w:rPr>
                <w:rFonts w:ascii="Helvetica" w:hAnsi="Helvetica" w:cs="Helvetica"/>
                <w:sz w:val="22"/>
                <w:szCs w:val="22"/>
              </w:rPr>
              <w:tab/>
              <w:t>What are the research questions for this study? Field 15.3</w:t>
            </w:r>
          </w:p>
        </w:tc>
      </w:tr>
      <w:tr w:rsidR="000E555B" w14:paraId="62C5561C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0790" w:type="dxa"/>
            <w:tcBorders>
              <w:top w:val="single" w:sz="24" w:space="0" w:color="BFBFBF"/>
              <w:bottom w:val="single" w:sz="24" w:space="0" w:color="BFBFBF"/>
            </w:tcBorders>
            <w:tcMar>
              <w:top w:w="100" w:type="nil"/>
              <w:right w:w="100" w:type="nil"/>
            </w:tcMar>
          </w:tcPr>
          <w:p w14:paraId="72A2989B" w14:textId="77777777" w:rsidR="000E555B" w:rsidRDefault="000E555B">
            <w:pPr>
              <w:autoSpaceDE w:val="0"/>
              <w:autoSpaceDN w:val="0"/>
              <w:adjustRightInd w:val="0"/>
              <w:ind w:right="-2160"/>
              <w:rPr>
                <w:rFonts w:ascii="Helvetica" w:hAnsi="Helvetica" w:cs="Helvetica"/>
                <w:sz w:val="22"/>
                <w:szCs w:val="22"/>
              </w:rPr>
            </w:pPr>
          </w:p>
        </w:tc>
      </w:tr>
      <w:tr w:rsidR="000E555B" w14:paraId="64E4682B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0790" w:type="dxa"/>
            <w:tcBorders>
              <w:top w:val="single" w:sz="24" w:space="0" w:color="BFBFBF"/>
              <w:bottom w:val="single" w:sz="24" w:space="0" w:color="BFBFBF"/>
            </w:tcBorders>
            <w:shd w:val="clear" w:color="auto" w:fill="E7E6E6"/>
            <w:tcMar>
              <w:top w:w="100" w:type="nil"/>
              <w:right w:w="100" w:type="nil"/>
            </w:tcMar>
          </w:tcPr>
          <w:p w14:paraId="47856E47" w14:textId="77777777" w:rsidR="000E555B" w:rsidRDefault="000E555B" w:rsidP="000E555B">
            <w:pPr>
              <w:autoSpaceDE w:val="0"/>
              <w:autoSpaceDN w:val="0"/>
              <w:adjustRightInd w:val="0"/>
              <w:ind w:left="720" w:right="-2160"/>
              <w:rPr>
                <w:rFonts w:ascii="Helvetica" w:hAnsi="Helvetica" w:cs="Helvetica"/>
                <w:sz w:val="22"/>
                <w:szCs w:val="22"/>
              </w:rPr>
            </w:pPr>
            <w:r>
              <w:rPr>
                <w:rFonts w:ascii="Helvetica" w:hAnsi="Helvetica" w:cs="Helvetica"/>
                <w:sz w:val="22"/>
                <w:szCs w:val="22"/>
              </w:rPr>
              <w:t>6.</w:t>
            </w:r>
            <w:r>
              <w:rPr>
                <w:rFonts w:ascii="Helvetica" w:hAnsi="Helvetica" w:cs="Helvetica"/>
                <w:sz w:val="22"/>
                <w:szCs w:val="22"/>
              </w:rPr>
              <w:tab/>
              <w:t>What are the research hypotheses for the research questions?</w:t>
            </w:r>
          </w:p>
        </w:tc>
      </w:tr>
      <w:tr w:rsidR="000E555B" w14:paraId="3E5AA7CC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0790" w:type="dxa"/>
            <w:tcBorders>
              <w:top w:val="single" w:sz="24" w:space="0" w:color="BFBFBF"/>
              <w:bottom w:val="single" w:sz="24" w:space="0" w:color="BFBFBF"/>
            </w:tcBorders>
            <w:tcMar>
              <w:top w:w="100" w:type="nil"/>
              <w:right w:w="100" w:type="nil"/>
            </w:tcMar>
          </w:tcPr>
          <w:p w14:paraId="297D1350" w14:textId="77777777" w:rsidR="000E555B" w:rsidRDefault="000E555B">
            <w:pPr>
              <w:autoSpaceDE w:val="0"/>
              <w:autoSpaceDN w:val="0"/>
              <w:adjustRightInd w:val="0"/>
              <w:ind w:right="-2160"/>
              <w:rPr>
                <w:rFonts w:ascii="Helvetica" w:hAnsi="Helvetica" w:cs="Helvetica"/>
                <w:sz w:val="22"/>
                <w:szCs w:val="22"/>
              </w:rPr>
            </w:pPr>
            <w:r>
              <w:rPr>
                <w:rFonts w:ascii="Helvetica" w:hAnsi="Helvetica" w:cs="Helvetica"/>
                <w:sz w:val="22"/>
                <w:szCs w:val="22"/>
              </w:rPr>
              <w:t>There were no pre-determined research hypotheses.</w:t>
            </w:r>
          </w:p>
        </w:tc>
      </w:tr>
      <w:tr w:rsidR="000E555B" w14:paraId="687C2C7F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0790" w:type="dxa"/>
            <w:tcBorders>
              <w:top w:val="single" w:sz="24" w:space="0" w:color="BFBFBF"/>
              <w:bottom w:val="single" w:sz="24" w:space="0" w:color="BFBFBF"/>
            </w:tcBorders>
            <w:shd w:val="clear" w:color="auto" w:fill="E7E6E6"/>
            <w:tcMar>
              <w:top w:w="100" w:type="nil"/>
              <w:right w:w="100" w:type="nil"/>
            </w:tcMar>
          </w:tcPr>
          <w:p w14:paraId="08863042" w14:textId="77777777" w:rsidR="000E555B" w:rsidRDefault="000E555B" w:rsidP="000E555B">
            <w:pPr>
              <w:autoSpaceDE w:val="0"/>
              <w:autoSpaceDN w:val="0"/>
              <w:adjustRightInd w:val="0"/>
              <w:ind w:left="720" w:right="-2160"/>
              <w:rPr>
                <w:rFonts w:ascii="Helvetica" w:hAnsi="Helvetica" w:cs="Helvetica"/>
                <w:sz w:val="22"/>
                <w:szCs w:val="22"/>
              </w:rPr>
            </w:pPr>
            <w:r>
              <w:rPr>
                <w:rFonts w:ascii="Helvetica" w:hAnsi="Helvetica" w:cs="Helvetica"/>
                <w:sz w:val="22"/>
                <w:szCs w:val="22"/>
              </w:rPr>
              <w:t>7.</w:t>
            </w:r>
            <w:r>
              <w:rPr>
                <w:rFonts w:ascii="Helvetica" w:hAnsi="Helvetica" w:cs="Helvetica"/>
                <w:sz w:val="22"/>
                <w:szCs w:val="22"/>
              </w:rPr>
              <w:tab/>
              <w:t xml:space="preserve">What is the study design? (Can a specific design </w:t>
            </w:r>
            <w:proofErr w:type="gramStart"/>
            <w:r>
              <w:rPr>
                <w:rFonts w:ascii="Helvetica" w:hAnsi="Helvetica" w:cs="Helvetica"/>
                <w:sz w:val="22"/>
                <w:szCs w:val="22"/>
              </w:rPr>
              <w:t>described</w:t>
            </w:r>
            <w:proofErr w:type="gramEnd"/>
            <w:r>
              <w:rPr>
                <w:rFonts w:ascii="Helvetica" w:hAnsi="Helvetica" w:cs="Helvetica"/>
                <w:sz w:val="22"/>
                <w:szCs w:val="22"/>
              </w:rPr>
              <w:t xml:space="preserve"> in a study design text like </w:t>
            </w:r>
          </w:p>
          <w:p w14:paraId="5DDF51F4" w14:textId="77777777" w:rsidR="000E555B" w:rsidRDefault="000E555B" w:rsidP="000E555B">
            <w:pPr>
              <w:autoSpaceDE w:val="0"/>
              <w:autoSpaceDN w:val="0"/>
              <w:adjustRightInd w:val="0"/>
              <w:ind w:left="720" w:right="-2160"/>
              <w:rPr>
                <w:rFonts w:ascii="Helvetica" w:hAnsi="Helvetica" w:cs="Helvetica"/>
                <w:sz w:val="22"/>
                <w:szCs w:val="22"/>
              </w:rPr>
            </w:pPr>
            <w:r>
              <w:rPr>
                <w:rFonts w:ascii="Helvetica" w:hAnsi="Helvetica" w:cs="Helvetica"/>
                <w:sz w:val="22"/>
                <w:szCs w:val="22"/>
              </w:rPr>
              <w:t xml:space="preserve">Experimental and Quasi-Experimental Designs for Generalized Causal Inference by </w:t>
            </w:r>
            <w:proofErr w:type="spellStart"/>
            <w:r>
              <w:rPr>
                <w:rFonts w:ascii="Helvetica" w:hAnsi="Helvetica" w:cs="Helvetica"/>
                <w:sz w:val="22"/>
                <w:szCs w:val="22"/>
              </w:rPr>
              <w:t>Shadish</w:t>
            </w:r>
            <w:proofErr w:type="spellEnd"/>
            <w:r>
              <w:rPr>
                <w:rFonts w:ascii="Helvetica" w:hAnsi="Helvetica" w:cs="Helvetica"/>
                <w:sz w:val="22"/>
                <w:szCs w:val="22"/>
              </w:rPr>
              <w:t xml:space="preserve">, Cook, </w:t>
            </w:r>
          </w:p>
          <w:p w14:paraId="534BA2DB" w14:textId="77777777" w:rsidR="000E555B" w:rsidRDefault="000E555B" w:rsidP="000E555B">
            <w:pPr>
              <w:autoSpaceDE w:val="0"/>
              <w:autoSpaceDN w:val="0"/>
              <w:adjustRightInd w:val="0"/>
              <w:ind w:left="720" w:right="-2160"/>
              <w:rPr>
                <w:rFonts w:ascii="Helvetica" w:hAnsi="Helvetica" w:cs="Helvetica"/>
                <w:sz w:val="22"/>
                <w:szCs w:val="22"/>
              </w:rPr>
            </w:pPr>
            <w:r>
              <w:rPr>
                <w:rFonts w:ascii="Helvetica" w:hAnsi="Helvetica" w:cs="Helvetica"/>
                <w:sz w:val="22"/>
                <w:szCs w:val="22"/>
              </w:rPr>
              <w:t xml:space="preserve">and Campbell be identified?) What threats to validity may be applicable to this study design? Are </w:t>
            </w:r>
          </w:p>
          <w:p w14:paraId="36E41EBE" w14:textId="5B57D322" w:rsidR="000E555B" w:rsidRDefault="000E555B" w:rsidP="000E555B">
            <w:pPr>
              <w:autoSpaceDE w:val="0"/>
              <w:autoSpaceDN w:val="0"/>
              <w:adjustRightInd w:val="0"/>
              <w:ind w:left="720" w:right="-2160"/>
              <w:rPr>
                <w:rFonts w:ascii="Helvetica" w:hAnsi="Helvetica" w:cs="Helvetica"/>
                <w:sz w:val="22"/>
                <w:szCs w:val="22"/>
              </w:rPr>
            </w:pPr>
            <w:r>
              <w:rPr>
                <w:rFonts w:ascii="Helvetica" w:hAnsi="Helvetica" w:cs="Helvetica"/>
                <w:sz w:val="22"/>
                <w:szCs w:val="22"/>
              </w:rPr>
              <w:t>there any procedures that can be put in place to address these threats?</w:t>
            </w:r>
          </w:p>
        </w:tc>
      </w:tr>
      <w:tr w:rsidR="000E555B" w14:paraId="3FD91B6F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0790" w:type="dxa"/>
            <w:tcBorders>
              <w:top w:val="single" w:sz="24" w:space="0" w:color="BFBFBF"/>
              <w:bottom w:val="single" w:sz="24" w:space="0" w:color="BFBFBF"/>
            </w:tcBorders>
            <w:shd w:val="clear" w:color="auto" w:fill="FFFFFF"/>
            <w:tcMar>
              <w:top w:w="100" w:type="nil"/>
              <w:right w:w="100" w:type="nil"/>
            </w:tcMar>
          </w:tcPr>
          <w:p w14:paraId="7EC3FD4B" w14:textId="77777777" w:rsidR="000E555B" w:rsidRDefault="000E555B">
            <w:pPr>
              <w:autoSpaceDE w:val="0"/>
              <w:autoSpaceDN w:val="0"/>
              <w:adjustRightInd w:val="0"/>
              <w:ind w:right="-2160"/>
              <w:rPr>
                <w:rFonts w:ascii="Helvetica" w:hAnsi="Helvetica" w:cs="Helvetica"/>
                <w:sz w:val="22"/>
                <w:szCs w:val="22"/>
              </w:rPr>
            </w:pPr>
            <w:r>
              <w:rPr>
                <w:rFonts w:ascii="Helvetica" w:hAnsi="Helvetica" w:cs="Helvetica"/>
                <w:sz w:val="22"/>
                <w:szCs w:val="22"/>
              </w:rPr>
              <w:t>We don’t need to identify this for this learning exercise.</w:t>
            </w:r>
          </w:p>
        </w:tc>
      </w:tr>
      <w:tr w:rsidR="000E555B" w14:paraId="6514D63D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0790" w:type="dxa"/>
            <w:tcBorders>
              <w:top w:val="single" w:sz="24" w:space="0" w:color="BFBFBF"/>
              <w:bottom w:val="single" w:sz="24" w:space="0" w:color="BFBFBF"/>
            </w:tcBorders>
            <w:shd w:val="clear" w:color="auto" w:fill="E7E6E6"/>
            <w:tcMar>
              <w:top w:w="100" w:type="nil"/>
              <w:right w:w="100" w:type="nil"/>
            </w:tcMar>
          </w:tcPr>
          <w:p w14:paraId="5E535D3E" w14:textId="77777777" w:rsidR="000E555B" w:rsidRDefault="000E555B" w:rsidP="000E555B">
            <w:pPr>
              <w:autoSpaceDE w:val="0"/>
              <w:autoSpaceDN w:val="0"/>
              <w:adjustRightInd w:val="0"/>
              <w:ind w:left="720" w:right="-2160"/>
              <w:rPr>
                <w:rFonts w:ascii="Helvetica" w:hAnsi="Helvetica" w:cs="Helvetica"/>
                <w:sz w:val="22"/>
                <w:szCs w:val="22"/>
              </w:rPr>
            </w:pPr>
            <w:r>
              <w:rPr>
                <w:rFonts w:ascii="Helvetica" w:hAnsi="Helvetica" w:cs="Helvetica"/>
                <w:sz w:val="22"/>
                <w:szCs w:val="22"/>
              </w:rPr>
              <w:t>8.</w:t>
            </w:r>
            <w:r>
              <w:rPr>
                <w:rFonts w:ascii="Helvetica" w:hAnsi="Helvetica" w:cs="Helvetica"/>
                <w:sz w:val="22"/>
                <w:szCs w:val="22"/>
              </w:rPr>
              <w:tab/>
              <w:t xml:space="preserve">What were IRB status and procedures? Any other ethical considerations necessary for this </w:t>
            </w:r>
          </w:p>
          <w:p w14:paraId="06FE4E77" w14:textId="17B38DCB" w:rsidR="000E555B" w:rsidRDefault="000E555B" w:rsidP="000E555B">
            <w:pPr>
              <w:autoSpaceDE w:val="0"/>
              <w:autoSpaceDN w:val="0"/>
              <w:adjustRightInd w:val="0"/>
              <w:ind w:left="720" w:right="-2160"/>
              <w:rPr>
                <w:rFonts w:ascii="Helvetica" w:hAnsi="Helvetica" w:cs="Helvetica"/>
                <w:sz w:val="22"/>
                <w:szCs w:val="22"/>
              </w:rPr>
            </w:pPr>
            <w:r>
              <w:rPr>
                <w:rFonts w:ascii="Helvetica" w:hAnsi="Helvetica" w:cs="Helvetica"/>
                <w:sz w:val="22"/>
                <w:szCs w:val="22"/>
              </w:rPr>
              <w:t>study?</w:t>
            </w:r>
          </w:p>
        </w:tc>
      </w:tr>
      <w:tr w:rsidR="000E555B" w14:paraId="20994C58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0790" w:type="dxa"/>
            <w:tcBorders>
              <w:top w:val="single" w:sz="24" w:space="0" w:color="BFBFBF"/>
              <w:bottom w:val="single" w:sz="24" w:space="0" w:color="BFBFBF"/>
            </w:tcBorders>
            <w:shd w:val="clear" w:color="auto" w:fill="FFFFFF"/>
            <w:tcMar>
              <w:top w:w="100" w:type="nil"/>
              <w:right w:w="100" w:type="nil"/>
            </w:tcMar>
          </w:tcPr>
          <w:p w14:paraId="6B6BC60A" w14:textId="77777777" w:rsidR="000E555B" w:rsidRDefault="000E555B">
            <w:pPr>
              <w:autoSpaceDE w:val="0"/>
              <w:autoSpaceDN w:val="0"/>
              <w:adjustRightInd w:val="0"/>
              <w:ind w:right="-2160"/>
              <w:rPr>
                <w:rFonts w:ascii="Helvetica" w:hAnsi="Helvetica" w:cs="Helvetica"/>
                <w:sz w:val="22"/>
                <w:szCs w:val="22"/>
              </w:rPr>
            </w:pPr>
            <w:r>
              <w:rPr>
                <w:rFonts w:ascii="Helvetica" w:hAnsi="Helvetica" w:cs="Helvetica"/>
                <w:sz w:val="22"/>
                <w:szCs w:val="22"/>
              </w:rPr>
              <w:t>We don’t need to identify this for this learning exercise.</w:t>
            </w:r>
          </w:p>
        </w:tc>
      </w:tr>
      <w:tr w:rsidR="000E555B" w14:paraId="4819E2C5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0790" w:type="dxa"/>
            <w:tcBorders>
              <w:top w:val="single" w:sz="24" w:space="0" w:color="BFBFBF"/>
              <w:bottom w:val="single" w:sz="24" w:space="0" w:color="BFBFBF"/>
            </w:tcBorders>
            <w:shd w:val="clear" w:color="auto" w:fill="E7E6E6"/>
            <w:tcMar>
              <w:top w:w="100" w:type="nil"/>
              <w:right w:w="100" w:type="nil"/>
            </w:tcMar>
          </w:tcPr>
          <w:p w14:paraId="34129639" w14:textId="77777777" w:rsidR="000E555B" w:rsidRDefault="000E555B" w:rsidP="000E555B">
            <w:pPr>
              <w:autoSpaceDE w:val="0"/>
              <w:autoSpaceDN w:val="0"/>
              <w:adjustRightInd w:val="0"/>
              <w:ind w:left="720" w:right="-2160"/>
              <w:rPr>
                <w:rFonts w:ascii="Helvetica" w:hAnsi="Helvetica" w:cs="Helvetica"/>
                <w:sz w:val="22"/>
                <w:szCs w:val="22"/>
              </w:rPr>
            </w:pPr>
            <w:r>
              <w:rPr>
                <w:rFonts w:ascii="Helvetica" w:hAnsi="Helvetica" w:cs="Helvetica"/>
                <w:sz w:val="22"/>
                <w:szCs w:val="22"/>
              </w:rPr>
              <w:t>9.</w:t>
            </w:r>
            <w:r>
              <w:rPr>
                <w:rFonts w:ascii="Helvetica" w:hAnsi="Helvetica" w:cs="Helvetica"/>
                <w:sz w:val="22"/>
                <w:szCs w:val="22"/>
              </w:rPr>
              <w:tab/>
              <w:t>When was study data collected?</w:t>
            </w:r>
          </w:p>
        </w:tc>
      </w:tr>
      <w:tr w:rsidR="000E555B" w14:paraId="1BB00678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0790" w:type="dxa"/>
            <w:tcBorders>
              <w:top w:val="single" w:sz="24" w:space="0" w:color="BFBFBF"/>
              <w:bottom w:val="single" w:sz="24" w:space="0" w:color="BFBFBF"/>
            </w:tcBorders>
            <w:shd w:val="clear" w:color="auto" w:fill="FFFFFF"/>
            <w:tcMar>
              <w:top w:w="100" w:type="nil"/>
              <w:right w:w="100" w:type="nil"/>
            </w:tcMar>
          </w:tcPr>
          <w:p w14:paraId="241D8625" w14:textId="77777777" w:rsidR="000E555B" w:rsidRDefault="000E555B">
            <w:pPr>
              <w:autoSpaceDE w:val="0"/>
              <w:autoSpaceDN w:val="0"/>
              <w:adjustRightInd w:val="0"/>
              <w:ind w:right="-2160"/>
              <w:rPr>
                <w:rFonts w:ascii="Helvetica" w:hAnsi="Helvetica" w:cs="Helvetica"/>
                <w:sz w:val="22"/>
                <w:szCs w:val="22"/>
              </w:rPr>
            </w:pPr>
            <w:r>
              <w:rPr>
                <w:rFonts w:ascii="Helvetica" w:hAnsi="Helvetica" w:cs="Helvetica"/>
                <w:sz w:val="22"/>
                <w:szCs w:val="22"/>
              </w:rPr>
              <w:t>We don’t need to identify this for this learning exercise.</w:t>
            </w:r>
          </w:p>
        </w:tc>
      </w:tr>
      <w:tr w:rsidR="000E555B" w14:paraId="32FF1D1A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0790" w:type="dxa"/>
            <w:tcBorders>
              <w:top w:val="single" w:sz="24" w:space="0" w:color="BFBFBF"/>
              <w:bottom w:val="single" w:sz="24" w:space="0" w:color="BFBFBF"/>
            </w:tcBorders>
            <w:shd w:val="clear" w:color="auto" w:fill="E7E6E6"/>
            <w:tcMar>
              <w:top w:w="100" w:type="nil"/>
              <w:right w:w="100" w:type="nil"/>
            </w:tcMar>
          </w:tcPr>
          <w:p w14:paraId="4AF4F8F1" w14:textId="77777777" w:rsidR="000E555B" w:rsidRDefault="000E555B" w:rsidP="000E555B">
            <w:pPr>
              <w:autoSpaceDE w:val="0"/>
              <w:autoSpaceDN w:val="0"/>
              <w:adjustRightInd w:val="0"/>
              <w:ind w:left="720" w:right="-2160"/>
              <w:rPr>
                <w:rFonts w:ascii="Helvetica" w:hAnsi="Helvetica" w:cs="Helvetica"/>
                <w:sz w:val="22"/>
                <w:szCs w:val="22"/>
              </w:rPr>
            </w:pPr>
            <w:r>
              <w:rPr>
                <w:rFonts w:ascii="Helvetica" w:hAnsi="Helvetica" w:cs="Helvetica"/>
                <w:sz w:val="22"/>
                <w:szCs w:val="22"/>
              </w:rPr>
              <w:t>10.</w:t>
            </w:r>
            <w:r>
              <w:rPr>
                <w:rFonts w:ascii="Helvetica" w:hAnsi="Helvetica" w:cs="Helvetica"/>
                <w:sz w:val="22"/>
                <w:szCs w:val="22"/>
              </w:rPr>
              <w:tab/>
              <w:t>How was the study data collected?</w:t>
            </w:r>
          </w:p>
        </w:tc>
      </w:tr>
      <w:tr w:rsidR="000E555B" w14:paraId="72662861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0790" w:type="dxa"/>
            <w:tcBorders>
              <w:top w:val="single" w:sz="24" w:space="0" w:color="BFBFBF"/>
              <w:bottom w:val="single" w:sz="24" w:space="0" w:color="BFBFBF"/>
            </w:tcBorders>
            <w:shd w:val="clear" w:color="auto" w:fill="FFFFFF"/>
            <w:tcMar>
              <w:top w:w="100" w:type="nil"/>
              <w:right w:w="100" w:type="nil"/>
            </w:tcMar>
          </w:tcPr>
          <w:p w14:paraId="000C4956" w14:textId="77777777" w:rsidR="000E555B" w:rsidRDefault="000E555B">
            <w:pPr>
              <w:autoSpaceDE w:val="0"/>
              <w:autoSpaceDN w:val="0"/>
              <w:adjustRightInd w:val="0"/>
              <w:ind w:right="-2160"/>
              <w:rPr>
                <w:rFonts w:ascii="Helvetica" w:hAnsi="Helvetica" w:cs="Helvetica"/>
                <w:sz w:val="22"/>
                <w:szCs w:val="22"/>
              </w:rPr>
            </w:pPr>
            <w:r>
              <w:rPr>
                <w:rFonts w:ascii="Helvetica" w:hAnsi="Helvetica" w:cs="Helvetica"/>
                <w:sz w:val="22"/>
                <w:szCs w:val="22"/>
              </w:rPr>
              <w:t>We don’t need to identify this for this learning exercise.</w:t>
            </w:r>
          </w:p>
        </w:tc>
      </w:tr>
      <w:tr w:rsidR="000E555B" w14:paraId="1D3B1D94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0790" w:type="dxa"/>
            <w:tcBorders>
              <w:top w:val="single" w:sz="24" w:space="0" w:color="BFBFBF"/>
              <w:bottom w:val="single" w:sz="24" w:space="0" w:color="BFBFBF"/>
            </w:tcBorders>
            <w:shd w:val="clear" w:color="auto" w:fill="E7E6E6"/>
            <w:tcMar>
              <w:top w:w="100" w:type="nil"/>
              <w:right w:w="100" w:type="nil"/>
            </w:tcMar>
          </w:tcPr>
          <w:p w14:paraId="5427FDA9" w14:textId="77777777" w:rsidR="000E555B" w:rsidRDefault="000E555B" w:rsidP="000E555B">
            <w:pPr>
              <w:autoSpaceDE w:val="0"/>
              <w:autoSpaceDN w:val="0"/>
              <w:adjustRightInd w:val="0"/>
              <w:ind w:left="720" w:right="-2160"/>
              <w:rPr>
                <w:rFonts w:ascii="Helvetica" w:hAnsi="Helvetica" w:cs="Helvetica"/>
                <w:sz w:val="22"/>
                <w:szCs w:val="22"/>
              </w:rPr>
            </w:pPr>
            <w:r>
              <w:rPr>
                <w:rFonts w:ascii="Helvetica" w:hAnsi="Helvetica" w:cs="Helvetica"/>
                <w:sz w:val="22"/>
                <w:szCs w:val="22"/>
              </w:rPr>
              <w:t>11.</w:t>
            </w:r>
            <w:r>
              <w:rPr>
                <w:rFonts w:ascii="Helvetica" w:hAnsi="Helvetica" w:cs="Helvetica"/>
                <w:sz w:val="22"/>
                <w:szCs w:val="22"/>
              </w:rPr>
              <w:tab/>
              <w:t>What were the data handling procedures?</w:t>
            </w:r>
          </w:p>
        </w:tc>
      </w:tr>
      <w:tr w:rsidR="000E555B" w14:paraId="625BD744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0790" w:type="dxa"/>
            <w:tcBorders>
              <w:top w:val="single" w:sz="24" w:space="0" w:color="BFBFBF"/>
              <w:bottom w:val="single" w:sz="24" w:space="0" w:color="BFBFBF"/>
            </w:tcBorders>
            <w:shd w:val="clear" w:color="auto" w:fill="FFFFFF"/>
            <w:tcMar>
              <w:top w:w="100" w:type="nil"/>
              <w:right w:w="100" w:type="nil"/>
            </w:tcMar>
          </w:tcPr>
          <w:p w14:paraId="7FEA80CB" w14:textId="77777777" w:rsidR="000E555B" w:rsidRDefault="000E555B">
            <w:pPr>
              <w:autoSpaceDE w:val="0"/>
              <w:autoSpaceDN w:val="0"/>
              <w:adjustRightInd w:val="0"/>
              <w:ind w:right="-2160"/>
              <w:rPr>
                <w:rFonts w:ascii="Helvetica" w:hAnsi="Helvetica" w:cs="Helvetica"/>
                <w:sz w:val="22"/>
                <w:szCs w:val="22"/>
              </w:rPr>
            </w:pPr>
            <w:r>
              <w:rPr>
                <w:rFonts w:ascii="Helvetica" w:hAnsi="Helvetica" w:cs="Helvetica"/>
                <w:sz w:val="22"/>
                <w:szCs w:val="22"/>
              </w:rPr>
              <w:t>We don’t need to identify this for this learning exercise.</w:t>
            </w:r>
          </w:p>
        </w:tc>
      </w:tr>
      <w:tr w:rsidR="000E555B" w14:paraId="5298EBB7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0790" w:type="dxa"/>
            <w:tcBorders>
              <w:top w:val="single" w:sz="24" w:space="0" w:color="BFBFBF"/>
              <w:bottom w:val="single" w:sz="24" w:space="0" w:color="BFBFBF"/>
            </w:tcBorders>
            <w:shd w:val="clear" w:color="auto" w:fill="E7E6E6"/>
            <w:tcMar>
              <w:top w:w="100" w:type="nil"/>
              <w:right w:w="100" w:type="nil"/>
            </w:tcMar>
          </w:tcPr>
          <w:p w14:paraId="395B9D4E" w14:textId="77777777" w:rsidR="000E555B" w:rsidRDefault="000E555B" w:rsidP="000E555B">
            <w:pPr>
              <w:autoSpaceDE w:val="0"/>
              <w:autoSpaceDN w:val="0"/>
              <w:adjustRightInd w:val="0"/>
              <w:ind w:left="720" w:right="-2160"/>
              <w:rPr>
                <w:rFonts w:ascii="Helvetica" w:hAnsi="Helvetica" w:cs="Helvetica"/>
                <w:sz w:val="22"/>
                <w:szCs w:val="22"/>
              </w:rPr>
            </w:pPr>
            <w:r>
              <w:rPr>
                <w:rFonts w:ascii="Helvetica" w:hAnsi="Helvetica" w:cs="Helvetica"/>
                <w:sz w:val="22"/>
                <w:szCs w:val="22"/>
              </w:rPr>
              <w:t>12.</w:t>
            </w:r>
            <w:r>
              <w:rPr>
                <w:rFonts w:ascii="Helvetica" w:hAnsi="Helvetica" w:cs="Helvetica"/>
                <w:sz w:val="22"/>
                <w:szCs w:val="22"/>
              </w:rPr>
              <w:tab/>
              <w:t xml:space="preserve">What are the variables in the dataset and the level of measurement for each one?  Are those </w:t>
            </w:r>
          </w:p>
          <w:p w14:paraId="6296A1F4" w14:textId="77777777" w:rsidR="000E555B" w:rsidRDefault="000E555B" w:rsidP="000E555B">
            <w:pPr>
              <w:autoSpaceDE w:val="0"/>
              <w:autoSpaceDN w:val="0"/>
              <w:adjustRightInd w:val="0"/>
              <w:ind w:left="720" w:right="-2160"/>
              <w:rPr>
                <w:rFonts w:ascii="Helvetica" w:hAnsi="Helvetica" w:cs="Helvetica"/>
                <w:sz w:val="22"/>
                <w:szCs w:val="22"/>
              </w:rPr>
            </w:pPr>
            <w:r>
              <w:rPr>
                <w:rFonts w:ascii="Helvetica" w:hAnsi="Helvetica" w:cs="Helvetica"/>
                <w:sz w:val="22"/>
                <w:szCs w:val="22"/>
              </w:rPr>
              <w:t xml:space="preserve">set correctly in the dataset? A note about the Happiness and </w:t>
            </w:r>
            <w:proofErr w:type="spellStart"/>
            <w:r>
              <w:rPr>
                <w:rFonts w:ascii="Helvetica" w:hAnsi="Helvetica" w:cs="Helvetica"/>
                <w:sz w:val="22"/>
                <w:szCs w:val="22"/>
              </w:rPr>
              <w:t>Puppy_love</w:t>
            </w:r>
            <w:proofErr w:type="spellEnd"/>
            <w:r>
              <w:rPr>
                <w:rFonts w:ascii="Helvetica" w:hAnsi="Helvetica" w:cs="Helvetica"/>
                <w:sz w:val="22"/>
                <w:szCs w:val="22"/>
              </w:rPr>
              <w:t xml:space="preserve"> variables: I would normally </w:t>
            </w:r>
          </w:p>
          <w:p w14:paraId="11B0402A" w14:textId="77777777" w:rsidR="000E555B" w:rsidRDefault="000E555B" w:rsidP="000E555B">
            <w:pPr>
              <w:autoSpaceDE w:val="0"/>
              <w:autoSpaceDN w:val="0"/>
              <w:adjustRightInd w:val="0"/>
              <w:ind w:left="720" w:right="-2160"/>
              <w:rPr>
                <w:rFonts w:ascii="Helvetica" w:hAnsi="Helvetica" w:cs="Helvetica"/>
                <w:sz w:val="22"/>
                <w:szCs w:val="22"/>
              </w:rPr>
            </w:pPr>
            <w:r>
              <w:rPr>
                <w:rFonts w:ascii="Helvetica" w:hAnsi="Helvetica" w:cs="Helvetica"/>
                <w:sz w:val="22"/>
                <w:szCs w:val="22"/>
              </w:rPr>
              <w:t xml:space="preserve">classify those variables as ordinal level of measurement. I think Field could have chosen better </w:t>
            </w:r>
          </w:p>
          <w:p w14:paraId="06067CBB" w14:textId="77777777" w:rsidR="000E555B" w:rsidRDefault="000E555B" w:rsidP="000E555B">
            <w:pPr>
              <w:autoSpaceDE w:val="0"/>
              <w:autoSpaceDN w:val="0"/>
              <w:adjustRightInd w:val="0"/>
              <w:ind w:left="720" w:right="-2160"/>
              <w:rPr>
                <w:rFonts w:ascii="Helvetica" w:hAnsi="Helvetica" w:cs="Helvetica"/>
                <w:sz w:val="22"/>
                <w:szCs w:val="22"/>
              </w:rPr>
            </w:pPr>
            <w:r>
              <w:rPr>
                <w:rFonts w:ascii="Helvetica" w:hAnsi="Helvetica" w:cs="Helvetica"/>
                <w:sz w:val="22"/>
                <w:szCs w:val="22"/>
              </w:rPr>
              <w:t xml:space="preserve">variables for this example. For purpose of this example, you will need to classify both of those </w:t>
            </w:r>
          </w:p>
          <w:p w14:paraId="0CD8E0A1" w14:textId="77777777" w:rsidR="000E555B" w:rsidRDefault="000E555B" w:rsidP="000E555B">
            <w:pPr>
              <w:autoSpaceDE w:val="0"/>
              <w:autoSpaceDN w:val="0"/>
              <w:adjustRightInd w:val="0"/>
              <w:ind w:left="720" w:right="-2160"/>
              <w:rPr>
                <w:rFonts w:ascii="Helvetica" w:hAnsi="Helvetica" w:cs="Helvetica"/>
                <w:sz w:val="22"/>
                <w:szCs w:val="22"/>
              </w:rPr>
            </w:pPr>
            <w:r>
              <w:rPr>
                <w:rFonts w:ascii="Helvetica" w:hAnsi="Helvetica" w:cs="Helvetica"/>
                <w:sz w:val="22"/>
                <w:szCs w:val="22"/>
              </w:rPr>
              <w:t xml:space="preserve">variables as Continuous. For any other exercise in this class, a variable with 10 or fewer ordered </w:t>
            </w:r>
          </w:p>
          <w:p w14:paraId="785E3EB7" w14:textId="41EBC45C" w:rsidR="000E555B" w:rsidRDefault="000E555B" w:rsidP="000E555B">
            <w:pPr>
              <w:autoSpaceDE w:val="0"/>
              <w:autoSpaceDN w:val="0"/>
              <w:adjustRightInd w:val="0"/>
              <w:ind w:left="720" w:right="-2160"/>
              <w:rPr>
                <w:rFonts w:ascii="Helvetica" w:hAnsi="Helvetica" w:cs="Helvetica"/>
                <w:sz w:val="22"/>
                <w:szCs w:val="22"/>
              </w:rPr>
            </w:pPr>
            <w:r>
              <w:rPr>
                <w:rFonts w:ascii="Helvetica" w:hAnsi="Helvetica" w:cs="Helvetica"/>
                <w:sz w:val="22"/>
                <w:szCs w:val="22"/>
              </w:rPr>
              <w:t>categories should be classified as ordinal level of measurement.</w:t>
            </w:r>
          </w:p>
        </w:tc>
      </w:tr>
      <w:tr w:rsidR="000E555B" w14:paraId="07189331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0790" w:type="dxa"/>
            <w:tcBorders>
              <w:top w:val="single" w:sz="24" w:space="0" w:color="BFBFBF"/>
              <w:bottom w:val="single" w:sz="24" w:space="0" w:color="BFBFBF"/>
            </w:tcBorders>
            <w:shd w:val="clear" w:color="auto" w:fill="FFFFFF"/>
            <w:tcMar>
              <w:top w:w="100" w:type="nil"/>
              <w:right w:w="100" w:type="nil"/>
            </w:tcMar>
          </w:tcPr>
          <w:p w14:paraId="4F97A16C" w14:textId="77777777" w:rsidR="000E555B" w:rsidRDefault="000E555B">
            <w:pPr>
              <w:autoSpaceDE w:val="0"/>
              <w:autoSpaceDN w:val="0"/>
              <w:adjustRightInd w:val="0"/>
              <w:ind w:right="-2160"/>
              <w:rPr>
                <w:rFonts w:ascii="Helvetica" w:hAnsi="Helvetica" w:cs="Helvetica"/>
                <w:sz w:val="22"/>
                <w:szCs w:val="22"/>
              </w:rPr>
            </w:pPr>
          </w:p>
        </w:tc>
      </w:tr>
      <w:tr w:rsidR="000E555B" w14:paraId="4C613BA8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0790" w:type="dxa"/>
            <w:tcBorders>
              <w:top w:val="single" w:sz="24" w:space="0" w:color="BFBFBF"/>
              <w:bottom w:val="single" w:sz="24" w:space="0" w:color="BFBFBF"/>
            </w:tcBorders>
            <w:shd w:val="clear" w:color="auto" w:fill="E7E6E6"/>
            <w:tcMar>
              <w:top w:w="100" w:type="nil"/>
              <w:right w:w="100" w:type="nil"/>
            </w:tcMar>
          </w:tcPr>
          <w:p w14:paraId="4560BBD0" w14:textId="77777777" w:rsidR="000E555B" w:rsidRDefault="000E555B" w:rsidP="000E555B">
            <w:pPr>
              <w:autoSpaceDE w:val="0"/>
              <w:autoSpaceDN w:val="0"/>
              <w:adjustRightInd w:val="0"/>
              <w:ind w:left="720" w:right="-2160"/>
              <w:rPr>
                <w:rFonts w:ascii="Helvetica" w:hAnsi="Helvetica" w:cs="Helvetica"/>
                <w:sz w:val="22"/>
                <w:szCs w:val="22"/>
              </w:rPr>
            </w:pPr>
            <w:r>
              <w:rPr>
                <w:rFonts w:ascii="Helvetica" w:hAnsi="Helvetica" w:cs="Helvetica"/>
                <w:sz w:val="22"/>
                <w:szCs w:val="22"/>
              </w:rPr>
              <w:t>13.</w:t>
            </w:r>
            <w:r>
              <w:rPr>
                <w:rFonts w:ascii="Helvetica" w:hAnsi="Helvetica" w:cs="Helvetica"/>
                <w:sz w:val="22"/>
                <w:szCs w:val="22"/>
              </w:rPr>
              <w:tab/>
              <w:t xml:space="preserve">Describe data accuracy. Any issues? If so, how will they be addressed? (Some potential </w:t>
            </w:r>
          </w:p>
          <w:p w14:paraId="6A66EA43" w14:textId="77777777" w:rsidR="000E555B" w:rsidRDefault="000E555B" w:rsidP="000E555B">
            <w:pPr>
              <w:autoSpaceDE w:val="0"/>
              <w:autoSpaceDN w:val="0"/>
              <w:adjustRightInd w:val="0"/>
              <w:ind w:left="720" w:right="-2160"/>
              <w:rPr>
                <w:rFonts w:ascii="Helvetica" w:hAnsi="Helvetica" w:cs="Helvetica"/>
                <w:sz w:val="22"/>
                <w:szCs w:val="22"/>
              </w:rPr>
            </w:pPr>
            <w:r>
              <w:rPr>
                <w:rFonts w:ascii="Helvetica" w:hAnsi="Helvetica" w:cs="Helvetica"/>
                <w:sz w:val="22"/>
                <w:szCs w:val="22"/>
              </w:rPr>
              <w:t xml:space="preserve">things to check about data accuracy might include: data types match levels of measurement, </w:t>
            </w:r>
          </w:p>
          <w:p w14:paraId="756FF180" w14:textId="77777777" w:rsidR="000E555B" w:rsidRDefault="000E555B" w:rsidP="000E555B">
            <w:pPr>
              <w:autoSpaceDE w:val="0"/>
              <w:autoSpaceDN w:val="0"/>
              <w:adjustRightInd w:val="0"/>
              <w:ind w:left="720" w:right="-2160"/>
              <w:rPr>
                <w:rFonts w:ascii="Helvetica" w:hAnsi="Helvetica" w:cs="Helvetica"/>
                <w:sz w:val="22"/>
                <w:szCs w:val="22"/>
              </w:rPr>
            </w:pPr>
            <w:r>
              <w:rPr>
                <w:rFonts w:ascii="Helvetica" w:hAnsi="Helvetica" w:cs="Helvetica"/>
                <w:sz w:val="22"/>
                <w:szCs w:val="22"/>
              </w:rPr>
              <w:t xml:space="preserve">typographical errors in data entry, values which don’t make sense for the phenomena represented by </w:t>
            </w:r>
          </w:p>
          <w:p w14:paraId="617E682D" w14:textId="77777777" w:rsidR="000E555B" w:rsidRDefault="000E555B" w:rsidP="000E555B">
            <w:pPr>
              <w:autoSpaceDE w:val="0"/>
              <w:autoSpaceDN w:val="0"/>
              <w:adjustRightInd w:val="0"/>
              <w:ind w:left="720" w:right="-2160"/>
              <w:rPr>
                <w:rFonts w:ascii="Helvetica" w:hAnsi="Helvetica" w:cs="Helvetica"/>
                <w:sz w:val="22"/>
                <w:szCs w:val="22"/>
              </w:rPr>
            </w:pPr>
            <w:r>
              <w:rPr>
                <w:rFonts w:ascii="Helvetica" w:hAnsi="Helvetica" w:cs="Helvetica"/>
                <w:sz w:val="22"/>
                <w:szCs w:val="22"/>
              </w:rPr>
              <w:t xml:space="preserve">the variable, categories which don’t make sense for the phenomena represented by the variable, </w:t>
            </w:r>
          </w:p>
          <w:p w14:paraId="54D361F1" w14:textId="6290A107" w:rsidR="000E555B" w:rsidRDefault="000E555B" w:rsidP="000E555B">
            <w:pPr>
              <w:autoSpaceDE w:val="0"/>
              <w:autoSpaceDN w:val="0"/>
              <w:adjustRightInd w:val="0"/>
              <w:ind w:left="720" w:right="-2160"/>
              <w:rPr>
                <w:rFonts w:ascii="Helvetica" w:hAnsi="Helvetica" w:cs="Helvetica"/>
                <w:sz w:val="22"/>
                <w:szCs w:val="22"/>
              </w:rPr>
            </w:pPr>
            <w:r>
              <w:rPr>
                <w:rFonts w:ascii="Helvetica" w:hAnsi="Helvetica" w:cs="Helvetica"/>
                <w:sz w:val="22"/>
                <w:szCs w:val="22"/>
              </w:rPr>
              <w:t>decisions about how to address problems identified)</w:t>
            </w:r>
          </w:p>
        </w:tc>
      </w:tr>
      <w:tr w:rsidR="000E555B" w14:paraId="651EA2C8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0790" w:type="dxa"/>
            <w:tcBorders>
              <w:top w:val="single" w:sz="24" w:space="0" w:color="BFBFBF"/>
              <w:bottom w:val="single" w:sz="24" w:space="0" w:color="BFBFBF"/>
            </w:tcBorders>
            <w:shd w:val="clear" w:color="auto" w:fill="FFFFFF"/>
            <w:tcMar>
              <w:top w:w="100" w:type="nil"/>
              <w:right w:w="100" w:type="nil"/>
            </w:tcMar>
          </w:tcPr>
          <w:p w14:paraId="493A8575" w14:textId="77777777" w:rsidR="000E555B" w:rsidRDefault="000E555B">
            <w:pPr>
              <w:autoSpaceDE w:val="0"/>
              <w:autoSpaceDN w:val="0"/>
              <w:adjustRightInd w:val="0"/>
              <w:ind w:right="-2160"/>
              <w:rPr>
                <w:rFonts w:ascii="Helvetica" w:hAnsi="Helvetica" w:cs="Helvetica"/>
                <w:sz w:val="22"/>
                <w:szCs w:val="22"/>
              </w:rPr>
            </w:pPr>
          </w:p>
        </w:tc>
      </w:tr>
      <w:tr w:rsidR="000E555B" w14:paraId="3935EB22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0790" w:type="dxa"/>
            <w:tcBorders>
              <w:top w:val="single" w:sz="24" w:space="0" w:color="BFBFBF"/>
              <w:bottom w:val="single" w:sz="24" w:space="0" w:color="BFBFBF"/>
            </w:tcBorders>
            <w:shd w:val="clear" w:color="auto" w:fill="E7E6E6"/>
            <w:tcMar>
              <w:top w:w="100" w:type="nil"/>
              <w:right w:w="100" w:type="nil"/>
            </w:tcMar>
          </w:tcPr>
          <w:p w14:paraId="532867D2" w14:textId="77777777" w:rsidR="000E555B" w:rsidRDefault="000E555B" w:rsidP="000E555B">
            <w:pPr>
              <w:autoSpaceDE w:val="0"/>
              <w:autoSpaceDN w:val="0"/>
              <w:adjustRightInd w:val="0"/>
              <w:ind w:left="720" w:right="-2160"/>
              <w:rPr>
                <w:rFonts w:ascii="Helvetica" w:hAnsi="Helvetica" w:cs="Helvetica"/>
                <w:sz w:val="22"/>
                <w:szCs w:val="22"/>
              </w:rPr>
            </w:pPr>
            <w:r>
              <w:rPr>
                <w:rFonts w:ascii="Helvetica" w:hAnsi="Helvetica" w:cs="Helvetica"/>
                <w:sz w:val="22"/>
                <w:szCs w:val="22"/>
              </w:rPr>
              <w:t>14.</w:t>
            </w:r>
            <w:r>
              <w:rPr>
                <w:rFonts w:ascii="Helvetica" w:hAnsi="Helvetica" w:cs="Helvetica"/>
                <w:sz w:val="22"/>
                <w:szCs w:val="22"/>
              </w:rPr>
              <w:tab/>
              <w:t xml:space="preserve">Describe any additional data manipulation needed before analysis? (Do any variables need to </w:t>
            </w:r>
          </w:p>
          <w:p w14:paraId="07F5B753" w14:textId="77777777" w:rsidR="000E555B" w:rsidRDefault="000E555B" w:rsidP="000E555B">
            <w:pPr>
              <w:autoSpaceDE w:val="0"/>
              <w:autoSpaceDN w:val="0"/>
              <w:adjustRightInd w:val="0"/>
              <w:ind w:left="720" w:right="-2160"/>
              <w:rPr>
                <w:rFonts w:ascii="Helvetica" w:hAnsi="Helvetica" w:cs="Helvetica"/>
                <w:sz w:val="22"/>
                <w:szCs w:val="22"/>
              </w:rPr>
            </w:pPr>
            <w:r>
              <w:rPr>
                <w:rFonts w:ascii="Helvetica" w:hAnsi="Helvetica" w:cs="Helvetica"/>
                <w:sz w:val="22"/>
                <w:szCs w:val="22"/>
              </w:rPr>
              <w:t xml:space="preserve">be reverse coded? Do summary scores for instruments need to be calculated? Are there any other </w:t>
            </w:r>
          </w:p>
          <w:p w14:paraId="6357C538" w14:textId="5023C97E" w:rsidR="000E555B" w:rsidRDefault="000E555B" w:rsidP="000E555B">
            <w:pPr>
              <w:autoSpaceDE w:val="0"/>
              <w:autoSpaceDN w:val="0"/>
              <w:adjustRightInd w:val="0"/>
              <w:ind w:left="720" w:right="-2160"/>
              <w:rPr>
                <w:rFonts w:ascii="Helvetica" w:hAnsi="Helvetica" w:cs="Helvetica"/>
                <w:sz w:val="22"/>
                <w:szCs w:val="22"/>
              </w:rPr>
            </w:pPr>
            <w:r>
              <w:rPr>
                <w:rFonts w:ascii="Helvetica" w:hAnsi="Helvetica" w:cs="Helvetica"/>
                <w:sz w:val="22"/>
                <w:szCs w:val="22"/>
              </w:rPr>
              <w:t>data transformations that need to be done to help meet statistical assumptions?)</w:t>
            </w:r>
          </w:p>
        </w:tc>
      </w:tr>
      <w:tr w:rsidR="000E555B" w14:paraId="26B334FF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0790" w:type="dxa"/>
            <w:tcBorders>
              <w:top w:val="single" w:sz="24" w:space="0" w:color="BFBFBF"/>
              <w:bottom w:val="single" w:sz="24" w:space="0" w:color="BFBFBF"/>
            </w:tcBorders>
            <w:shd w:val="clear" w:color="auto" w:fill="FFFFFF"/>
            <w:tcMar>
              <w:top w:w="100" w:type="nil"/>
              <w:right w:w="100" w:type="nil"/>
            </w:tcMar>
          </w:tcPr>
          <w:p w14:paraId="648A3F81" w14:textId="77777777" w:rsidR="000E555B" w:rsidRDefault="000E555B">
            <w:pPr>
              <w:autoSpaceDE w:val="0"/>
              <w:autoSpaceDN w:val="0"/>
              <w:adjustRightInd w:val="0"/>
              <w:ind w:right="-2160"/>
              <w:rPr>
                <w:rFonts w:ascii="Helvetica" w:hAnsi="Helvetica" w:cs="Helvetica"/>
                <w:sz w:val="22"/>
                <w:szCs w:val="22"/>
              </w:rPr>
            </w:pPr>
          </w:p>
        </w:tc>
      </w:tr>
      <w:tr w:rsidR="000E555B" w14:paraId="095829B5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0790" w:type="dxa"/>
            <w:tcBorders>
              <w:top w:val="single" w:sz="24" w:space="0" w:color="BFBFBF"/>
              <w:bottom w:val="single" w:sz="24" w:space="0" w:color="BFBFBF"/>
            </w:tcBorders>
            <w:shd w:val="clear" w:color="auto" w:fill="E7E6E6"/>
            <w:tcMar>
              <w:top w:w="100" w:type="nil"/>
              <w:right w:w="100" w:type="nil"/>
            </w:tcMar>
          </w:tcPr>
          <w:p w14:paraId="4404DB26" w14:textId="77777777" w:rsidR="000E555B" w:rsidRDefault="000E555B">
            <w:pPr>
              <w:numPr>
                <w:ilvl w:val="0"/>
                <w:numId w:val="15"/>
              </w:numPr>
              <w:autoSpaceDE w:val="0"/>
              <w:autoSpaceDN w:val="0"/>
              <w:adjustRightInd w:val="0"/>
              <w:ind w:right="-2160"/>
              <w:rPr>
                <w:rFonts w:ascii="Helvetica" w:hAnsi="Helvetica" w:cs="Helvetica"/>
                <w:sz w:val="22"/>
                <w:szCs w:val="22"/>
              </w:rPr>
            </w:pPr>
            <w:r>
              <w:rPr>
                <w:rFonts w:ascii="Helvetica" w:hAnsi="Helvetica" w:cs="Helvetica"/>
                <w:sz w:val="22"/>
                <w:szCs w:val="22"/>
              </w:rPr>
              <w:t>15.</w:t>
            </w:r>
            <w:r>
              <w:rPr>
                <w:rFonts w:ascii="Helvetica" w:hAnsi="Helvetica" w:cs="Helvetica"/>
                <w:sz w:val="22"/>
                <w:szCs w:val="22"/>
              </w:rPr>
              <w:tab/>
              <w:t>Describe missing data. Any issues?</w:t>
            </w:r>
          </w:p>
        </w:tc>
      </w:tr>
      <w:tr w:rsidR="000E555B" w14:paraId="67116D72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0790" w:type="dxa"/>
            <w:tcBorders>
              <w:top w:val="single" w:sz="24" w:space="0" w:color="BFBFBF"/>
              <w:bottom w:val="single" w:sz="24" w:space="0" w:color="BFBFBF"/>
            </w:tcBorders>
            <w:shd w:val="clear" w:color="auto" w:fill="FFFFFF"/>
            <w:tcMar>
              <w:top w:w="100" w:type="nil"/>
              <w:right w:w="100" w:type="nil"/>
            </w:tcMar>
          </w:tcPr>
          <w:p w14:paraId="1644C39F" w14:textId="77777777" w:rsidR="000E555B" w:rsidRDefault="000E555B">
            <w:pPr>
              <w:autoSpaceDE w:val="0"/>
              <w:autoSpaceDN w:val="0"/>
              <w:adjustRightInd w:val="0"/>
              <w:ind w:right="-2160"/>
              <w:rPr>
                <w:rFonts w:ascii="Helvetica" w:hAnsi="Helvetica" w:cs="Helvetica"/>
                <w:sz w:val="22"/>
                <w:szCs w:val="22"/>
              </w:rPr>
            </w:pPr>
          </w:p>
        </w:tc>
      </w:tr>
      <w:tr w:rsidR="000E555B" w14:paraId="07638B94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0790" w:type="dxa"/>
            <w:tcBorders>
              <w:top w:val="single" w:sz="24" w:space="0" w:color="BFBFBF"/>
              <w:bottom w:val="single" w:sz="24" w:space="0" w:color="BFBFBF"/>
            </w:tcBorders>
            <w:shd w:val="clear" w:color="auto" w:fill="E7E6E6"/>
            <w:tcMar>
              <w:top w:w="100" w:type="nil"/>
              <w:right w:w="100" w:type="nil"/>
            </w:tcMar>
          </w:tcPr>
          <w:p w14:paraId="22A0A195" w14:textId="77777777" w:rsidR="000E555B" w:rsidRDefault="000E555B" w:rsidP="000E555B">
            <w:pPr>
              <w:autoSpaceDE w:val="0"/>
              <w:autoSpaceDN w:val="0"/>
              <w:adjustRightInd w:val="0"/>
              <w:ind w:left="720" w:right="-2160"/>
              <w:rPr>
                <w:rFonts w:ascii="Helvetica" w:hAnsi="Helvetica" w:cs="Helvetica"/>
                <w:sz w:val="22"/>
                <w:szCs w:val="22"/>
              </w:rPr>
            </w:pPr>
            <w:r>
              <w:rPr>
                <w:rFonts w:ascii="Helvetica" w:hAnsi="Helvetica" w:cs="Helvetica"/>
                <w:sz w:val="22"/>
                <w:szCs w:val="22"/>
              </w:rPr>
              <w:t>16.</w:t>
            </w:r>
            <w:r>
              <w:rPr>
                <w:rFonts w:ascii="Helvetica" w:hAnsi="Helvetica" w:cs="Helvetica"/>
                <w:sz w:val="22"/>
                <w:szCs w:val="22"/>
              </w:rPr>
              <w:tab/>
              <w:t>Describe outliers. Any issues?</w:t>
            </w:r>
          </w:p>
        </w:tc>
      </w:tr>
      <w:tr w:rsidR="000E555B" w14:paraId="22179168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0790" w:type="dxa"/>
            <w:tcBorders>
              <w:top w:val="single" w:sz="24" w:space="0" w:color="BFBFBF"/>
              <w:bottom w:val="single" w:sz="24" w:space="0" w:color="BFBFBF"/>
            </w:tcBorders>
            <w:shd w:val="clear" w:color="auto" w:fill="FFFFFF"/>
            <w:tcMar>
              <w:top w:w="100" w:type="nil"/>
              <w:right w:w="100" w:type="nil"/>
            </w:tcMar>
          </w:tcPr>
          <w:p w14:paraId="10EE53F5" w14:textId="77777777" w:rsidR="000E555B" w:rsidRDefault="000E555B">
            <w:pPr>
              <w:autoSpaceDE w:val="0"/>
              <w:autoSpaceDN w:val="0"/>
              <w:adjustRightInd w:val="0"/>
              <w:ind w:right="-2160"/>
              <w:rPr>
                <w:rFonts w:ascii="Helvetica" w:hAnsi="Helvetica" w:cs="Helvetica"/>
                <w:sz w:val="22"/>
                <w:szCs w:val="22"/>
              </w:rPr>
            </w:pPr>
          </w:p>
        </w:tc>
      </w:tr>
      <w:tr w:rsidR="000E555B" w14:paraId="043C2B90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0790" w:type="dxa"/>
            <w:tcBorders>
              <w:top w:val="single" w:sz="24" w:space="0" w:color="BFBFBF"/>
              <w:bottom w:val="single" w:sz="24" w:space="0" w:color="BFBFBF"/>
            </w:tcBorders>
            <w:shd w:val="clear" w:color="auto" w:fill="E7E6E6"/>
            <w:tcMar>
              <w:top w:w="100" w:type="nil"/>
              <w:right w:w="100" w:type="nil"/>
            </w:tcMar>
          </w:tcPr>
          <w:p w14:paraId="610466B3" w14:textId="77777777" w:rsidR="000E555B" w:rsidRDefault="000E555B" w:rsidP="000E555B">
            <w:pPr>
              <w:autoSpaceDE w:val="0"/>
              <w:autoSpaceDN w:val="0"/>
              <w:adjustRightInd w:val="0"/>
              <w:ind w:left="720" w:right="-2160"/>
              <w:rPr>
                <w:rFonts w:ascii="Helvetica" w:hAnsi="Helvetica" w:cs="Helvetica"/>
                <w:sz w:val="22"/>
                <w:szCs w:val="22"/>
              </w:rPr>
            </w:pPr>
            <w:r>
              <w:rPr>
                <w:rFonts w:ascii="Helvetica" w:hAnsi="Helvetica" w:cs="Helvetica"/>
                <w:sz w:val="22"/>
                <w:szCs w:val="22"/>
              </w:rPr>
              <w:t>17.</w:t>
            </w:r>
            <w:r>
              <w:rPr>
                <w:rFonts w:ascii="Helvetica" w:hAnsi="Helvetica" w:cs="Helvetica"/>
                <w:sz w:val="22"/>
                <w:szCs w:val="22"/>
              </w:rPr>
              <w:tab/>
              <w:t xml:space="preserve">After initial data cleaning and review, have needed descriptive statistics been calculated </w:t>
            </w:r>
          </w:p>
          <w:p w14:paraId="7D320D7B" w14:textId="7886A8BE" w:rsidR="000E555B" w:rsidRDefault="000E555B" w:rsidP="000E555B">
            <w:pPr>
              <w:autoSpaceDE w:val="0"/>
              <w:autoSpaceDN w:val="0"/>
              <w:adjustRightInd w:val="0"/>
              <w:ind w:left="720" w:right="-2160"/>
              <w:rPr>
                <w:rFonts w:ascii="Helvetica" w:hAnsi="Helvetica" w:cs="Helvetica"/>
                <w:sz w:val="22"/>
                <w:szCs w:val="22"/>
              </w:rPr>
            </w:pPr>
            <w:r>
              <w:rPr>
                <w:rFonts w:ascii="Helvetica" w:hAnsi="Helvetica" w:cs="Helvetica"/>
                <w:sz w:val="22"/>
                <w:szCs w:val="22"/>
              </w:rPr>
              <w:t>before proceeding with analysis? What descriptive statistics will be needed for the study report?</w:t>
            </w:r>
          </w:p>
        </w:tc>
      </w:tr>
      <w:tr w:rsidR="000E555B" w14:paraId="5F59B9BF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0790" w:type="dxa"/>
            <w:tcBorders>
              <w:top w:val="single" w:sz="24" w:space="0" w:color="BFBFBF"/>
              <w:bottom w:val="single" w:sz="24" w:space="0" w:color="BFBFBF"/>
            </w:tcBorders>
            <w:shd w:val="clear" w:color="auto" w:fill="FFFFFF"/>
            <w:tcMar>
              <w:top w:w="100" w:type="nil"/>
              <w:right w:w="100" w:type="nil"/>
            </w:tcMar>
          </w:tcPr>
          <w:p w14:paraId="135FDACE" w14:textId="77777777" w:rsidR="000E555B" w:rsidRDefault="000E555B">
            <w:pPr>
              <w:autoSpaceDE w:val="0"/>
              <w:autoSpaceDN w:val="0"/>
              <w:adjustRightInd w:val="0"/>
              <w:ind w:right="-2160"/>
              <w:rPr>
                <w:rFonts w:ascii="Helvetica" w:hAnsi="Helvetica" w:cs="Helvetica"/>
                <w:sz w:val="22"/>
                <w:szCs w:val="22"/>
              </w:rPr>
            </w:pPr>
          </w:p>
        </w:tc>
      </w:tr>
      <w:tr w:rsidR="000E555B" w14:paraId="44266D1A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0790" w:type="dxa"/>
            <w:tcBorders>
              <w:top w:val="single" w:sz="24" w:space="0" w:color="BFBFBF"/>
              <w:bottom w:val="single" w:sz="24" w:space="0" w:color="BFBFBF"/>
            </w:tcBorders>
            <w:shd w:val="clear" w:color="auto" w:fill="E7E6E6"/>
            <w:tcMar>
              <w:top w:w="100" w:type="nil"/>
              <w:right w:w="100" w:type="nil"/>
            </w:tcMar>
          </w:tcPr>
          <w:p w14:paraId="64B047FD" w14:textId="77777777" w:rsidR="000E555B" w:rsidRDefault="000E555B" w:rsidP="000E555B">
            <w:pPr>
              <w:autoSpaceDE w:val="0"/>
              <w:autoSpaceDN w:val="0"/>
              <w:adjustRightInd w:val="0"/>
              <w:ind w:left="720" w:right="-2160"/>
              <w:rPr>
                <w:rFonts w:ascii="Helvetica" w:hAnsi="Helvetica" w:cs="Helvetica"/>
                <w:sz w:val="22"/>
                <w:szCs w:val="22"/>
              </w:rPr>
            </w:pPr>
            <w:r>
              <w:rPr>
                <w:rFonts w:ascii="Helvetica" w:hAnsi="Helvetica" w:cs="Helvetica"/>
                <w:sz w:val="22"/>
                <w:szCs w:val="22"/>
              </w:rPr>
              <w:t>18.</w:t>
            </w:r>
            <w:r>
              <w:rPr>
                <w:rFonts w:ascii="Helvetica" w:hAnsi="Helvetica" w:cs="Helvetica"/>
                <w:sz w:val="22"/>
                <w:szCs w:val="22"/>
              </w:rPr>
              <w:tab/>
              <w:t xml:space="preserve">Will any participant information be included in the study report? (APA Methods Participants </w:t>
            </w:r>
          </w:p>
          <w:p w14:paraId="1037B4F9" w14:textId="00E4CD9A" w:rsidR="000E555B" w:rsidRDefault="000E555B" w:rsidP="000E555B">
            <w:pPr>
              <w:autoSpaceDE w:val="0"/>
              <w:autoSpaceDN w:val="0"/>
              <w:adjustRightInd w:val="0"/>
              <w:ind w:left="720" w:right="-2160"/>
              <w:rPr>
                <w:rFonts w:ascii="Helvetica" w:hAnsi="Helvetica" w:cs="Helvetica"/>
                <w:sz w:val="22"/>
                <w:szCs w:val="22"/>
              </w:rPr>
            </w:pPr>
            <w:r>
              <w:rPr>
                <w:rFonts w:ascii="Helvetica" w:hAnsi="Helvetica" w:cs="Helvetica"/>
                <w:sz w:val="22"/>
                <w:szCs w:val="22"/>
              </w:rPr>
              <w:t>section)</w:t>
            </w:r>
          </w:p>
        </w:tc>
      </w:tr>
      <w:tr w:rsidR="000E555B" w14:paraId="220324FC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0790" w:type="dxa"/>
            <w:tcBorders>
              <w:top w:val="single" w:sz="24" w:space="0" w:color="BFBFBF"/>
              <w:bottom w:val="single" w:sz="24" w:space="0" w:color="BFBFBF"/>
            </w:tcBorders>
            <w:shd w:val="clear" w:color="auto" w:fill="FFFFFF"/>
            <w:tcMar>
              <w:top w:w="100" w:type="nil"/>
              <w:right w:w="100" w:type="nil"/>
            </w:tcMar>
          </w:tcPr>
          <w:p w14:paraId="11346493" w14:textId="77777777" w:rsidR="000E555B" w:rsidRDefault="000E555B">
            <w:pPr>
              <w:autoSpaceDE w:val="0"/>
              <w:autoSpaceDN w:val="0"/>
              <w:adjustRightInd w:val="0"/>
              <w:ind w:right="-2160"/>
              <w:rPr>
                <w:rFonts w:ascii="Helvetica" w:hAnsi="Helvetica" w:cs="Helvetica"/>
                <w:sz w:val="22"/>
                <w:szCs w:val="22"/>
              </w:rPr>
            </w:pPr>
            <w:r>
              <w:rPr>
                <w:rFonts w:ascii="Helvetica" w:hAnsi="Helvetica" w:cs="Helvetica"/>
                <w:sz w:val="22"/>
                <w:szCs w:val="22"/>
              </w:rPr>
              <w:t>We don’t need to identify this for this learning exercise.</w:t>
            </w:r>
          </w:p>
        </w:tc>
      </w:tr>
      <w:tr w:rsidR="000E555B" w14:paraId="5E3A5E47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0790" w:type="dxa"/>
            <w:tcBorders>
              <w:top w:val="single" w:sz="24" w:space="0" w:color="BFBFBF"/>
              <w:bottom w:val="single" w:sz="24" w:space="0" w:color="BFBFBF"/>
            </w:tcBorders>
            <w:shd w:val="clear" w:color="auto" w:fill="E7E6E6"/>
            <w:tcMar>
              <w:top w:w="100" w:type="nil"/>
              <w:right w:w="100" w:type="nil"/>
            </w:tcMar>
          </w:tcPr>
          <w:p w14:paraId="6DAE9942" w14:textId="77777777" w:rsidR="000E555B" w:rsidRDefault="000E555B" w:rsidP="000E555B">
            <w:pPr>
              <w:autoSpaceDE w:val="0"/>
              <w:autoSpaceDN w:val="0"/>
              <w:adjustRightInd w:val="0"/>
              <w:ind w:left="720" w:right="-2160"/>
              <w:rPr>
                <w:rFonts w:ascii="Helvetica" w:hAnsi="Helvetica" w:cs="Helvetica"/>
                <w:sz w:val="22"/>
                <w:szCs w:val="22"/>
              </w:rPr>
            </w:pPr>
            <w:r>
              <w:rPr>
                <w:rFonts w:ascii="Helvetica" w:hAnsi="Helvetica" w:cs="Helvetica"/>
                <w:sz w:val="22"/>
                <w:szCs w:val="22"/>
              </w:rPr>
              <w:t>19.</w:t>
            </w:r>
            <w:r>
              <w:rPr>
                <w:rFonts w:ascii="Helvetica" w:hAnsi="Helvetica" w:cs="Helvetica"/>
                <w:sz w:val="22"/>
                <w:szCs w:val="22"/>
              </w:rPr>
              <w:tab/>
              <w:t>What statistical test(s) will be conducted? Which variable(s) will be used in those test(s)?</w:t>
            </w:r>
          </w:p>
        </w:tc>
      </w:tr>
      <w:tr w:rsidR="000E555B" w14:paraId="27C8293F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0790" w:type="dxa"/>
            <w:tcBorders>
              <w:top w:val="single" w:sz="24" w:space="0" w:color="BFBFBF"/>
              <w:bottom w:val="single" w:sz="24" w:space="0" w:color="BFBFBF"/>
            </w:tcBorders>
            <w:shd w:val="clear" w:color="auto" w:fill="FFFFFF"/>
            <w:tcMar>
              <w:top w:w="100" w:type="nil"/>
              <w:right w:w="100" w:type="nil"/>
            </w:tcMar>
          </w:tcPr>
          <w:p w14:paraId="003FB9D1" w14:textId="52DA6A13" w:rsidR="000E555B" w:rsidRDefault="000E555B">
            <w:pPr>
              <w:autoSpaceDE w:val="0"/>
              <w:autoSpaceDN w:val="0"/>
              <w:adjustRightInd w:val="0"/>
              <w:ind w:right="-2160"/>
              <w:rPr>
                <w:rFonts w:ascii="Helvetica" w:hAnsi="Helvetica" w:cs="Helvetica"/>
                <w:sz w:val="22"/>
                <w:szCs w:val="22"/>
              </w:rPr>
            </w:pPr>
            <w:r w:rsidRPr="000E555B">
              <w:rPr>
                <w:rFonts w:ascii="Helvetica" w:hAnsi="Helvetica" w:cs="Helvetica"/>
                <w:color w:val="4472C4" w:themeColor="accent1"/>
                <w:sz w:val="22"/>
                <w:szCs w:val="22"/>
              </w:rPr>
              <w:t>RMANOVA</w:t>
            </w:r>
          </w:p>
        </w:tc>
      </w:tr>
      <w:tr w:rsidR="000E555B" w14:paraId="5604C82B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0790" w:type="dxa"/>
            <w:tcBorders>
              <w:top w:val="single" w:sz="24" w:space="0" w:color="BFBFBF"/>
              <w:bottom w:val="single" w:sz="24" w:space="0" w:color="BFBFBF"/>
            </w:tcBorders>
            <w:shd w:val="clear" w:color="auto" w:fill="E7E6E6"/>
            <w:tcMar>
              <w:top w:w="100" w:type="nil"/>
              <w:right w:w="100" w:type="nil"/>
            </w:tcMar>
          </w:tcPr>
          <w:p w14:paraId="44E310B5" w14:textId="77777777" w:rsidR="000E555B" w:rsidRDefault="000E555B" w:rsidP="000E555B">
            <w:pPr>
              <w:autoSpaceDE w:val="0"/>
              <w:autoSpaceDN w:val="0"/>
              <w:adjustRightInd w:val="0"/>
              <w:ind w:left="720" w:right="-2160"/>
              <w:rPr>
                <w:rFonts w:ascii="Helvetica" w:hAnsi="Helvetica" w:cs="Helvetica"/>
                <w:sz w:val="22"/>
                <w:szCs w:val="22"/>
              </w:rPr>
            </w:pPr>
            <w:r>
              <w:rPr>
                <w:rFonts w:ascii="Helvetica" w:hAnsi="Helvetica" w:cs="Helvetica"/>
                <w:sz w:val="22"/>
                <w:szCs w:val="22"/>
              </w:rPr>
              <w:t>20.</w:t>
            </w:r>
            <w:r>
              <w:rPr>
                <w:rFonts w:ascii="Helvetica" w:hAnsi="Helvetica" w:cs="Helvetica"/>
                <w:sz w:val="22"/>
                <w:szCs w:val="22"/>
              </w:rPr>
              <w:tab/>
              <w:t>What are the assumptions for the statistical tests employed?</w:t>
            </w:r>
          </w:p>
        </w:tc>
      </w:tr>
      <w:tr w:rsidR="000E555B" w14:paraId="199A314C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0790" w:type="dxa"/>
            <w:tcBorders>
              <w:top w:val="single" w:sz="24" w:space="0" w:color="BFBFBF"/>
              <w:bottom w:val="single" w:sz="24" w:space="0" w:color="BFBFBF"/>
            </w:tcBorders>
            <w:shd w:val="clear" w:color="auto" w:fill="FFFFFF"/>
            <w:tcMar>
              <w:top w:w="100" w:type="nil"/>
              <w:right w:w="100" w:type="nil"/>
            </w:tcMar>
          </w:tcPr>
          <w:p w14:paraId="1080005A" w14:textId="77777777" w:rsidR="000E555B" w:rsidRDefault="000E555B">
            <w:pPr>
              <w:autoSpaceDE w:val="0"/>
              <w:autoSpaceDN w:val="0"/>
              <w:adjustRightInd w:val="0"/>
              <w:ind w:right="-2160"/>
              <w:rPr>
                <w:rFonts w:ascii="Helvetica" w:hAnsi="Helvetica" w:cs="Helvetica"/>
                <w:sz w:val="22"/>
                <w:szCs w:val="22"/>
              </w:rPr>
            </w:pPr>
          </w:p>
        </w:tc>
      </w:tr>
      <w:tr w:rsidR="000E555B" w14:paraId="418F3F80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0790" w:type="dxa"/>
            <w:tcBorders>
              <w:top w:val="single" w:sz="24" w:space="0" w:color="BFBFBF"/>
              <w:bottom w:val="single" w:sz="24" w:space="0" w:color="BFBFBF"/>
            </w:tcBorders>
            <w:shd w:val="clear" w:color="auto" w:fill="E7E6E6"/>
            <w:tcMar>
              <w:top w:w="100" w:type="nil"/>
              <w:right w:w="100" w:type="nil"/>
            </w:tcMar>
          </w:tcPr>
          <w:p w14:paraId="4B61F7B7" w14:textId="77777777" w:rsidR="000E555B" w:rsidRDefault="000E555B" w:rsidP="000E555B">
            <w:pPr>
              <w:autoSpaceDE w:val="0"/>
              <w:autoSpaceDN w:val="0"/>
              <w:adjustRightInd w:val="0"/>
              <w:ind w:left="720" w:right="-2160"/>
              <w:rPr>
                <w:rFonts w:ascii="Helvetica" w:hAnsi="Helvetica" w:cs="Helvetica"/>
                <w:sz w:val="22"/>
                <w:szCs w:val="22"/>
              </w:rPr>
            </w:pPr>
            <w:r>
              <w:rPr>
                <w:rFonts w:ascii="Helvetica" w:hAnsi="Helvetica" w:cs="Helvetica"/>
                <w:sz w:val="22"/>
                <w:szCs w:val="22"/>
              </w:rPr>
              <w:t>21.</w:t>
            </w:r>
            <w:r>
              <w:rPr>
                <w:rFonts w:ascii="Helvetica" w:hAnsi="Helvetica" w:cs="Helvetica"/>
                <w:sz w:val="22"/>
                <w:szCs w:val="22"/>
              </w:rPr>
              <w:tab/>
              <w:t>Do the data meet those assumptions?</w:t>
            </w:r>
          </w:p>
          <w:p w14:paraId="08690FC9" w14:textId="77777777" w:rsidR="000E555B" w:rsidRDefault="000E555B">
            <w:pPr>
              <w:numPr>
                <w:ilvl w:val="1"/>
                <w:numId w:val="21"/>
              </w:numPr>
              <w:autoSpaceDE w:val="0"/>
              <w:autoSpaceDN w:val="0"/>
              <w:adjustRightInd w:val="0"/>
              <w:ind w:right="-2160"/>
              <w:rPr>
                <w:rFonts w:ascii="Helvetica" w:hAnsi="Helvetica" w:cs="Helvetica"/>
                <w:sz w:val="22"/>
                <w:szCs w:val="22"/>
              </w:rPr>
            </w:pPr>
            <w:r>
              <w:rPr>
                <w:rFonts w:ascii="Helvetica" w:hAnsi="Helvetica" w:cs="Helvetica"/>
                <w:sz w:val="22"/>
                <w:szCs w:val="22"/>
              </w:rPr>
              <w:t>a.</w:t>
            </w:r>
            <w:r>
              <w:rPr>
                <w:rFonts w:ascii="Helvetica" w:hAnsi="Helvetica" w:cs="Helvetica"/>
                <w:sz w:val="22"/>
                <w:szCs w:val="22"/>
              </w:rPr>
              <w:tab/>
              <w:t>Compare the results for Tests of Sphericity with Field’s results in Output 15.2.</w:t>
            </w:r>
          </w:p>
        </w:tc>
      </w:tr>
      <w:tr w:rsidR="000E555B" w14:paraId="7460C955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0790" w:type="dxa"/>
            <w:tcBorders>
              <w:top w:val="single" w:sz="24" w:space="0" w:color="BFBFBF"/>
              <w:bottom w:val="single" w:sz="24" w:space="0" w:color="BFBFBF"/>
            </w:tcBorders>
            <w:shd w:val="clear" w:color="auto" w:fill="FFFFFF"/>
            <w:tcMar>
              <w:top w:w="100" w:type="nil"/>
              <w:right w:w="100" w:type="nil"/>
            </w:tcMar>
          </w:tcPr>
          <w:p w14:paraId="2F83F528" w14:textId="77777777" w:rsidR="000E555B" w:rsidRDefault="000E555B">
            <w:pPr>
              <w:autoSpaceDE w:val="0"/>
              <w:autoSpaceDN w:val="0"/>
              <w:adjustRightInd w:val="0"/>
              <w:ind w:right="-2160"/>
              <w:rPr>
                <w:rFonts w:ascii="Helvetica" w:hAnsi="Helvetica" w:cs="Helvetica"/>
                <w:sz w:val="22"/>
                <w:szCs w:val="22"/>
              </w:rPr>
            </w:pPr>
          </w:p>
        </w:tc>
      </w:tr>
      <w:tr w:rsidR="000E555B" w14:paraId="0BBA8897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0790" w:type="dxa"/>
            <w:tcBorders>
              <w:top w:val="single" w:sz="24" w:space="0" w:color="BFBFBF"/>
              <w:bottom w:val="single" w:sz="24" w:space="0" w:color="BFBFBF"/>
            </w:tcBorders>
            <w:shd w:val="clear" w:color="auto" w:fill="E7E6E6"/>
            <w:tcMar>
              <w:top w:w="100" w:type="nil"/>
              <w:right w:w="100" w:type="nil"/>
            </w:tcMar>
          </w:tcPr>
          <w:p w14:paraId="4018BEDC" w14:textId="77777777" w:rsidR="000E555B" w:rsidRDefault="000E555B" w:rsidP="000E555B">
            <w:pPr>
              <w:autoSpaceDE w:val="0"/>
              <w:autoSpaceDN w:val="0"/>
              <w:adjustRightInd w:val="0"/>
              <w:ind w:left="720" w:right="-2160"/>
              <w:rPr>
                <w:rFonts w:ascii="Helvetica" w:hAnsi="Helvetica" w:cs="Helvetica"/>
                <w:sz w:val="22"/>
                <w:szCs w:val="22"/>
              </w:rPr>
            </w:pPr>
            <w:r>
              <w:rPr>
                <w:rFonts w:ascii="Helvetica" w:hAnsi="Helvetica" w:cs="Helvetica"/>
                <w:sz w:val="22"/>
                <w:szCs w:val="22"/>
              </w:rPr>
              <w:t>22.</w:t>
            </w:r>
            <w:r>
              <w:rPr>
                <w:rFonts w:ascii="Helvetica" w:hAnsi="Helvetica" w:cs="Helvetica"/>
                <w:sz w:val="22"/>
                <w:szCs w:val="22"/>
              </w:rPr>
              <w:tab/>
              <w:t>NHST steps (for each test):</w:t>
            </w:r>
          </w:p>
          <w:p w14:paraId="105ED6DD" w14:textId="77777777" w:rsidR="000E555B" w:rsidRDefault="000E555B" w:rsidP="000E555B">
            <w:pPr>
              <w:autoSpaceDE w:val="0"/>
              <w:autoSpaceDN w:val="0"/>
              <w:adjustRightInd w:val="0"/>
              <w:ind w:left="1440" w:right="-2160"/>
              <w:rPr>
                <w:rFonts w:ascii="Helvetica" w:hAnsi="Helvetica" w:cs="Helvetica"/>
                <w:sz w:val="22"/>
                <w:szCs w:val="22"/>
              </w:rPr>
            </w:pPr>
            <w:r>
              <w:rPr>
                <w:rFonts w:ascii="Helvetica" w:hAnsi="Helvetica" w:cs="Helvetica"/>
                <w:sz w:val="22"/>
                <w:szCs w:val="22"/>
              </w:rPr>
              <w:t>a.</w:t>
            </w:r>
            <w:r>
              <w:rPr>
                <w:rFonts w:ascii="Helvetica" w:hAnsi="Helvetica" w:cs="Helvetica"/>
                <w:sz w:val="22"/>
                <w:szCs w:val="22"/>
              </w:rPr>
              <w:tab/>
              <w:t>State the null and alternative hypothesis.</w:t>
            </w:r>
          </w:p>
          <w:p w14:paraId="2165A711" w14:textId="77777777" w:rsidR="000E555B" w:rsidRDefault="000E555B" w:rsidP="000E555B">
            <w:pPr>
              <w:autoSpaceDE w:val="0"/>
              <w:autoSpaceDN w:val="0"/>
              <w:adjustRightInd w:val="0"/>
              <w:ind w:left="1440" w:right="-2160"/>
              <w:rPr>
                <w:rFonts w:ascii="Helvetica" w:hAnsi="Helvetica" w:cs="Helvetica"/>
                <w:sz w:val="22"/>
                <w:szCs w:val="22"/>
              </w:rPr>
            </w:pPr>
            <w:r>
              <w:rPr>
                <w:rFonts w:ascii="Helvetica" w:hAnsi="Helvetica" w:cs="Helvetica"/>
                <w:sz w:val="22"/>
                <w:szCs w:val="22"/>
              </w:rPr>
              <w:t>b.</w:t>
            </w:r>
            <w:r>
              <w:rPr>
                <w:rFonts w:ascii="Helvetica" w:hAnsi="Helvetica" w:cs="Helvetica"/>
                <w:sz w:val="22"/>
                <w:szCs w:val="22"/>
              </w:rPr>
              <w:tab/>
              <w:t>Establish the criteria for rejection (alpha level).</w:t>
            </w:r>
          </w:p>
          <w:p w14:paraId="53C6F54A" w14:textId="77777777" w:rsidR="000E555B" w:rsidRDefault="000E555B" w:rsidP="000E555B">
            <w:pPr>
              <w:autoSpaceDE w:val="0"/>
              <w:autoSpaceDN w:val="0"/>
              <w:adjustRightInd w:val="0"/>
              <w:ind w:left="1440" w:right="-2160"/>
              <w:rPr>
                <w:rFonts w:ascii="Helvetica" w:hAnsi="Helvetica" w:cs="Helvetica"/>
                <w:sz w:val="22"/>
                <w:szCs w:val="22"/>
              </w:rPr>
            </w:pPr>
            <w:r>
              <w:rPr>
                <w:rFonts w:ascii="Helvetica" w:hAnsi="Helvetica" w:cs="Helvetica"/>
                <w:sz w:val="22"/>
                <w:szCs w:val="22"/>
              </w:rPr>
              <w:t>c.</w:t>
            </w:r>
            <w:r>
              <w:rPr>
                <w:rFonts w:ascii="Helvetica" w:hAnsi="Helvetica" w:cs="Helvetica"/>
                <w:sz w:val="22"/>
                <w:szCs w:val="22"/>
              </w:rPr>
              <w:tab/>
              <w:t>Calculate the test statistic.</w:t>
            </w:r>
          </w:p>
          <w:p w14:paraId="12BD07FB" w14:textId="77777777" w:rsidR="000E555B" w:rsidRDefault="000E555B" w:rsidP="000E555B">
            <w:pPr>
              <w:autoSpaceDE w:val="0"/>
              <w:autoSpaceDN w:val="0"/>
              <w:adjustRightInd w:val="0"/>
              <w:ind w:left="1440" w:right="-2160"/>
              <w:rPr>
                <w:rFonts w:ascii="Helvetica" w:hAnsi="Helvetica" w:cs="Helvetica"/>
                <w:sz w:val="22"/>
                <w:szCs w:val="22"/>
              </w:rPr>
            </w:pPr>
            <w:r>
              <w:rPr>
                <w:rFonts w:ascii="Helvetica" w:hAnsi="Helvetica" w:cs="Helvetica"/>
                <w:sz w:val="22"/>
                <w:szCs w:val="22"/>
              </w:rPr>
              <w:t>d.</w:t>
            </w:r>
            <w:r>
              <w:rPr>
                <w:rFonts w:ascii="Helvetica" w:hAnsi="Helvetica" w:cs="Helvetica"/>
                <w:sz w:val="22"/>
                <w:szCs w:val="22"/>
              </w:rPr>
              <w:tab/>
              <w:t>Draw conclusion about the null.</w:t>
            </w:r>
          </w:p>
          <w:p w14:paraId="78E7D177" w14:textId="77777777" w:rsidR="000E555B" w:rsidRDefault="000E555B" w:rsidP="000E555B">
            <w:pPr>
              <w:autoSpaceDE w:val="0"/>
              <w:autoSpaceDN w:val="0"/>
              <w:adjustRightInd w:val="0"/>
              <w:ind w:left="1440" w:right="-2160"/>
              <w:rPr>
                <w:rFonts w:ascii="Helvetica" w:hAnsi="Helvetica" w:cs="Helvetica"/>
                <w:sz w:val="22"/>
                <w:szCs w:val="22"/>
              </w:rPr>
            </w:pPr>
            <w:r>
              <w:rPr>
                <w:rFonts w:ascii="Helvetica" w:hAnsi="Helvetica" w:cs="Helvetica"/>
                <w:sz w:val="22"/>
                <w:szCs w:val="22"/>
              </w:rPr>
              <w:t>e.</w:t>
            </w:r>
            <w:r>
              <w:rPr>
                <w:rFonts w:ascii="Helvetica" w:hAnsi="Helvetica" w:cs="Helvetica"/>
                <w:sz w:val="22"/>
                <w:szCs w:val="22"/>
              </w:rPr>
              <w:tab/>
              <w:t>Conduct post-hoc analyses if any.</w:t>
            </w:r>
          </w:p>
          <w:p w14:paraId="705BC5A7" w14:textId="77777777" w:rsidR="000E555B" w:rsidRDefault="000E555B" w:rsidP="000E555B">
            <w:pPr>
              <w:autoSpaceDE w:val="0"/>
              <w:autoSpaceDN w:val="0"/>
              <w:adjustRightInd w:val="0"/>
              <w:ind w:left="1440" w:right="-2160"/>
              <w:rPr>
                <w:rFonts w:ascii="Helvetica" w:hAnsi="Helvetica" w:cs="Helvetica"/>
                <w:sz w:val="22"/>
                <w:szCs w:val="22"/>
              </w:rPr>
            </w:pPr>
            <w:r>
              <w:rPr>
                <w:rFonts w:ascii="Helvetica" w:hAnsi="Helvetica" w:cs="Helvetica"/>
                <w:sz w:val="22"/>
                <w:szCs w:val="22"/>
              </w:rPr>
              <w:t>f.</w:t>
            </w:r>
            <w:r>
              <w:rPr>
                <w:rFonts w:ascii="Helvetica" w:hAnsi="Helvetica" w:cs="Helvetica"/>
                <w:sz w:val="22"/>
                <w:szCs w:val="22"/>
              </w:rPr>
              <w:tab/>
              <w:t>Report results.</w:t>
            </w:r>
          </w:p>
        </w:tc>
      </w:tr>
      <w:tr w:rsidR="000E555B" w14:paraId="17BCEC24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0790" w:type="dxa"/>
            <w:tcBorders>
              <w:top w:val="single" w:sz="24" w:space="0" w:color="BFBFBF"/>
              <w:bottom w:val="single" w:sz="24" w:space="0" w:color="BFBFBF"/>
            </w:tcBorders>
            <w:shd w:val="clear" w:color="auto" w:fill="FFFFFF"/>
            <w:tcMar>
              <w:top w:w="100" w:type="nil"/>
              <w:right w:w="100" w:type="nil"/>
            </w:tcMar>
          </w:tcPr>
          <w:p w14:paraId="0E16B225" w14:textId="77777777" w:rsidR="000E555B" w:rsidRDefault="000E555B">
            <w:pPr>
              <w:autoSpaceDE w:val="0"/>
              <w:autoSpaceDN w:val="0"/>
              <w:adjustRightInd w:val="0"/>
              <w:ind w:right="-2160"/>
              <w:rPr>
                <w:rFonts w:ascii="Helvetica" w:hAnsi="Helvetica" w:cs="Helvetica"/>
                <w:sz w:val="22"/>
                <w:szCs w:val="22"/>
              </w:rPr>
            </w:pPr>
          </w:p>
        </w:tc>
      </w:tr>
      <w:tr w:rsidR="000E555B" w14:paraId="5545B5AF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0790" w:type="dxa"/>
            <w:tcBorders>
              <w:top w:val="single" w:sz="24" w:space="0" w:color="BFBFBF"/>
              <w:bottom w:val="single" w:sz="24" w:space="0" w:color="BFBFBF"/>
            </w:tcBorders>
            <w:shd w:val="clear" w:color="auto" w:fill="E7E6E6"/>
            <w:tcMar>
              <w:top w:w="100" w:type="nil"/>
              <w:right w:w="100" w:type="nil"/>
            </w:tcMar>
          </w:tcPr>
          <w:p w14:paraId="45BBEB7B" w14:textId="77777777" w:rsidR="000E555B" w:rsidRDefault="000E555B">
            <w:pPr>
              <w:numPr>
                <w:ilvl w:val="1"/>
                <w:numId w:val="24"/>
              </w:numPr>
              <w:autoSpaceDE w:val="0"/>
              <w:autoSpaceDN w:val="0"/>
              <w:adjustRightInd w:val="0"/>
              <w:ind w:right="-2160"/>
              <w:rPr>
                <w:rFonts w:ascii="Helvetica" w:hAnsi="Helvetica" w:cs="Helvetica"/>
                <w:sz w:val="22"/>
                <w:szCs w:val="22"/>
              </w:rPr>
            </w:pPr>
            <w:r>
              <w:rPr>
                <w:rFonts w:ascii="Helvetica" w:hAnsi="Helvetica" w:cs="Helvetica"/>
                <w:sz w:val="22"/>
                <w:szCs w:val="22"/>
              </w:rPr>
              <w:t>a.</w:t>
            </w:r>
            <w:r>
              <w:rPr>
                <w:rFonts w:ascii="Helvetica" w:hAnsi="Helvetica" w:cs="Helvetica"/>
                <w:sz w:val="22"/>
                <w:szCs w:val="22"/>
              </w:rPr>
              <w:tab/>
              <w:t>What is the null and alternative hypotheses for the RMANOVA</w:t>
            </w:r>
          </w:p>
        </w:tc>
      </w:tr>
      <w:tr w:rsidR="000E555B" w14:paraId="3B29306C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0790" w:type="dxa"/>
            <w:tcBorders>
              <w:top w:val="single" w:sz="24" w:space="0" w:color="BFBFBF"/>
              <w:bottom w:val="single" w:sz="24" w:space="0" w:color="BFBFBF"/>
            </w:tcBorders>
            <w:shd w:val="clear" w:color="auto" w:fill="FFFFFF"/>
            <w:tcMar>
              <w:top w:w="100" w:type="nil"/>
              <w:right w:w="100" w:type="nil"/>
            </w:tcMar>
          </w:tcPr>
          <w:p w14:paraId="6E57D8E8" w14:textId="77777777" w:rsidR="000E555B" w:rsidRDefault="000E555B">
            <w:pPr>
              <w:autoSpaceDE w:val="0"/>
              <w:autoSpaceDN w:val="0"/>
              <w:adjustRightInd w:val="0"/>
              <w:ind w:right="-2160"/>
              <w:rPr>
                <w:rFonts w:ascii="Helvetica" w:hAnsi="Helvetica" w:cs="Helvetica"/>
                <w:sz w:val="22"/>
                <w:szCs w:val="22"/>
              </w:rPr>
            </w:pPr>
          </w:p>
        </w:tc>
      </w:tr>
      <w:tr w:rsidR="000E555B" w14:paraId="6D1DBD93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0790" w:type="dxa"/>
            <w:tcBorders>
              <w:top w:val="single" w:sz="24" w:space="0" w:color="BFBFBF"/>
              <w:bottom w:val="single" w:sz="24" w:space="0" w:color="BFBFBF"/>
            </w:tcBorders>
            <w:shd w:val="clear" w:color="auto" w:fill="E7E6E6"/>
            <w:tcMar>
              <w:top w:w="100" w:type="nil"/>
              <w:right w:w="100" w:type="nil"/>
            </w:tcMar>
          </w:tcPr>
          <w:p w14:paraId="363367B1" w14:textId="77777777" w:rsidR="000E555B" w:rsidRDefault="000E555B">
            <w:pPr>
              <w:numPr>
                <w:ilvl w:val="1"/>
                <w:numId w:val="25"/>
              </w:numPr>
              <w:autoSpaceDE w:val="0"/>
              <w:autoSpaceDN w:val="0"/>
              <w:adjustRightInd w:val="0"/>
              <w:ind w:right="-2160"/>
              <w:rPr>
                <w:rFonts w:ascii="Helvetica" w:hAnsi="Helvetica" w:cs="Helvetica"/>
                <w:sz w:val="22"/>
                <w:szCs w:val="22"/>
              </w:rPr>
            </w:pPr>
            <w:r>
              <w:rPr>
                <w:rFonts w:ascii="Helvetica" w:hAnsi="Helvetica" w:cs="Helvetica"/>
                <w:sz w:val="22"/>
                <w:szCs w:val="22"/>
              </w:rPr>
              <w:t>b.</w:t>
            </w:r>
            <w:r>
              <w:rPr>
                <w:rFonts w:ascii="Helvetica" w:hAnsi="Helvetica" w:cs="Helvetica"/>
                <w:sz w:val="22"/>
                <w:szCs w:val="22"/>
              </w:rPr>
              <w:tab/>
              <w:t xml:space="preserve">What </w:t>
            </w:r>
            <w:proofErr w:type="gramStart"/>
            <w:r>
              <w:rPr>
                <w:rFonts w:ascii="Helvetica" w:hAnsi="Helvetica" w:cs="Helvetica"/>
                <w:sz w:val="22"/>
                <w:szCs w:val="22"/>
              </w:rPr>
              <w:t>is</w:t>
            </w:r>
            <w:proofErr w:type="gramEnd"/>
            <w:r>
              <w:rPr>
                <w:rFonts w:ascii="Helvetica" w:hAnsi="Helvetica" w:cs="Helvetica"/>
                <w:sz w:val="22"/>
                <w:szCs w:val="22"/>
              </w:rPr>
              <w:t xml:space="preserve"> the criteria for rejection?</w:t>
            </w:r>
          </w:p>
        </w:tc>
      </w:tr>
      <w:tr w:rsidR="000E555B" w14:paraId="4D45C201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0790" w:type="dxa"/>
            <w:tcBorders>
              <w:top w:val="single" w:sz="24" w:space="0" w:color="BFBFBF"/>
              <w:bottom w:val="single" w:sz="24" w:space="0" w:color="BFBFBF"/>
            </w:tcBorders>
            <w:shd w:val="clear" w:color="auto" w:fill="FFFFFF"/>
            <w:tcMar>
              <w:top w:w="100" w:type="nil"/>
              <w:right w:w="100" w:type="nil"/>
            </w:tcMar>
          </w:tcPr>
          <w:p w14:paraId="28FEAD29" w14:textId="77777777" w:rsidR="000E555B" w:rsidRDefault="000E555B">
            <w:pPr>
              <w:autoSpaceDE w:val="0"/>
              <w:autoSpaceDN w:val="0"/>
              <w:adjustRightInd w:val="0"/>
              <w:ind w:right="-2160"/>
              <w:rPr>
                <w:rFonts w:ascii="Helvetica" w:hAnsi="Helvetica" w:cs="Helvetica"/>
                <w:sz w:val="22"/>
                <w:szCs w:val="22"/>
              </w:rPr>
            </w:pPr>
          </w:p>
        </w:tc>
      </w:tr>
      <w:tr w:rsidR="000E555B" w14:paraId="564E637B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0790" w:type="dxa"/>
            <w:tcBorders>
              <w:top w:val="single" w:sz="24" w:space="0" w:color="BFBFBF"/>
              <w:bottom w:val="single" w:sz="24" w:space="0" w:color="BFBFBF"/>
            </w:tcBorders>
            <w:shd w:val="clear" w:color="auto" w:fill="E7E6E6"/>
            <w:tcMar>
              <w:top w:w="100" w:type="nil"/>
              <w:right w:w="100" w:type="nil"/>
            </w:tcMar>
          </w:tcPr>
          <w:p w14:paraId="08307E7A" w14:textId="77777777" w:rsidR="000E555B" w:rsidRDefault="000E555B">
            <w:pPr>
              <w:numPr>
                <w:ilvl w:val="1"/>
                <w:numId w:val="26"/>
              </w:numPr>
              <w:autoSpaceDE w:val="0"/>
              <w:autoSpaceDN w:val="0"/>
              <w:adjustRightInd w:val="0"/>
              <w:ind w:right="-2160"/>
              <w:rPr>
                <w:rFonts w:ascii="Helvetica" w:hAnsi="Helvetica" w:cs="Helvetica"/>
                <w:sz w:val="22"/>
                <w:szCs w:val="22"/>
              </w:rPr>
            </w:pPr>
            <w:r>
              <w:rPr>
                <w:rFonts w:ascii="Helvetica" w:hAnsi="Helvetica" w:cs="Helvetica"/>
                <w:sz w:val="22"/>
                <w:szCs w:val="22"/>
              </w:rPr>
              <w:t>c.</w:t>
            </w:r>
            <w:r>
              <w:rPr>
                <w:rFonts w:ascii="Helvetica" w:hAnsi="Helvetica" w:cs="Helvetica"/>
                <w:sz w:val="22"/>
                <w:szCs w:val="22"/>
              </w:rPr>
              <w:tab/>
              <w:t>Calculate the RMANOVA</w:t>
            </w:r>
          </w:p>
          <w:p w14:paraId="4770C731" w14:textId="77777777" w:rsidR="000E555B" w:rsidRDefault="000E555B" w:rsidP="000E555B">
            <w:pPr>
              <w:autoSpaceDE w:val="0"/>
              <w:autoSpaceDN w:val="0"/>
              <w:adjustRightInd w:val="0"/>
              <w:ind w:left="2160" w:right="-2160"/>
              <w:rPr>
                <w:rFonts w:ascii="Helvetica" w:hAnsi="Helvetica" w:cs="Helvetica"/>
                <w:sz w:val="22"/>
                <w:szCs w:val="22"/>
              </w:rPr>
            </w:pPr>
            <w:proofErr w:type="spellStart"/>
            <w:r>
              <w:rPr>
                <w:rFonts w:ascii="Helvetica" w:hAnsi="Helvetica" w:cs="Helvetica"/>
                <w:sz w:val="22"/>
                <w:szCs w:val="22"/>
              </w:rPr>
              <w:t>i</w:t>
            </w:r>
            <w:proofErr w:type="spellEnd"/>
            <w:r>
              <w:rPr>
                <w:rFonts w:ascii="Helvetica" w:hAnsi="Helvetica" w:cs="Helvetica"/>
                <w:sz w:val="22"/>
                <w:szCs w:val="22"/>
              </w:rPr>
              <w:t>.</w:t>
            </w:r>
            <w:r>
              <w:rPr>
                <w:rFonts w:ascii="Helvetica" w:hAnsi="Helvetica" w:cs="Helvetica"/>
                <w:sz w:val="22"/>
                <w:szCs w:val="22"/>
              </w:rPr>
              <w:tab/>
              <w:t xml:space="preserve">This video may be helpful. </w:t>
            </w:r>
            <w:hyperlink r:id="rId5" w:history="1">
              <w:r>
                <w:rPr>
                  <w:rFonts w:ascii="Helvetica" w:hAnsi="Helvetica" w:cs="Helvetica"/>
                  <w:color w:val="0563C1"/>
                  <w:sz w:val="22"/>
                  <w:szCs w:val="22"/>
                  <w:u w:val="single" w:color="0563C1"/>
                </w:rPr>
                <w:t>https://www.youtube.com/watch?v=Rwl1Pbr-2I8</w:t>
              </w:r>
            </w:hyperlink>
            <w:r>
              <w:rPr>
                <w:rFonts w:ascii="Helvetica" w:hAnsi="Helvetica" w:cs="Helvetica"/>
                <w:sz w:val="22"/>
                <w:szCs w:val="22"/>
              </w:rPr>
              <w:t xml:space="preserve"> </w:t>
            </w:r>
          </w:p>
          <w:p w14:paraId="4C967778" w14:textId="77777777" w:rsidR="000E555B" w:rsidRDefault="000E555B" w:rsidP="000E555B">
            <w:pPr>
              <w:autoSpaceDE w:val="0"/>
              <w:autoSpaceDN w:val="0"/>
              <w:adjustRightInd w:val="0"/>
              <w:ind w:left="2160" w:right="-2160"/>
              <w:rPr>
                <w:rFonts w:ascii="Helvetica" w:hAnsi="Helvetica" w:cs="Helvetica"/>
                <w:sz w:val="22"/>
                <w:szCs w:val="22"/>
              </w:rPr>
            </w:pPr>
            <w:r>
              <w:rPr>
                <w:rFonts w:ascii="Helvetica" w:hAnsi="Helvetica" w:cs="Helvetica"/>
                <w:sz w:val="22"/>
                <w:szCs w:val="22"/>
              </w:rPr>
              <w:t>ii.</w:t>
            </w:r>
            <w:r>
              <w:rPr>
                <w:rFonts w:ascii="Helvetica" w:hAnsi="Helvetica" w:cs="Helvetica"/>
                <w:sz w:val="22"/>
                <w:szCs w:val="22"/>
              </w:rPr>
              <w:tab/>
              <w:t>Analyses – ANOVA – Repeated measures ANOVA</w:t>
            </w:r>
          </w:p>
          <w:p w14:paraId="28C8C608" w14:textId="77777777" w:rsidR="000E555B" w:rsidRDefault="000E555B" w:rsidP="000E555B">
            <w:pPr>
              <w:autoSpaceDE w:val="0"/>
              <w:autoSpaceDN w:val="0"/>
              <w:adjustRightInd w:val="0"/>
              <w:ind w:left="2160" w:right="-2160"/>
              <w:rPr>
                <w:rFonts w:ascii="Helvetica" w:hAnsi="Helvetica" w:cs="Helvetica"/>
                <w:sz w:val="22"/>
                <w:szCs w:val="22"/>
              </w:rPr>
            </w:pPr>
            <w:r>
              <w:rPr>
                <w:rFonts w:ascii="Helvetica" w:hAnsi="Helvetica" w:cs="Helvetica"/>
                <w:sz w:val="22"/>
                <w:szCs w:val="22"/>
              </w:rPr>
              <w:t>iii.</w:t>
            </w:r>
            <w:r>
              <w:rPr>
                <w:rFonts w:ascii="Helvetica" w:hAnsi="Helvetica" w:cs="Helvetica"/>
                <w:sz w:val="22"/>
                <w:szCs w:val="22"/>
              </w:rPr>
              <w:tab/>
              <w:t xml:space="preserve">Click on the heading RM Factor 1 in the Repeated Measures Factors </w:t>
            </w:r>
          </w:p>
          <w:p w14:paraId="43721A2C" w14:textId="202439C4" w:rsidR="000E555B" w:rsidRDefault="000E555B">
            <w:pPr>
              <w:numPr>
                <w:ilvl w:val="2"/>
                <w:numId w:val="26"/>
              </w:numPr>
              <w:autoSpaceDE w:val="0"/>
              <w:autoSpaceDN w:val="0"/>
              <w:adjustRightInd w:val="0"/>
              <w:ind w:right="-2160" w:hanging="180"/>
              <w:rPr>
                <w:rFonts w:ascii="Helvetica" w:hAnsi="Helvetica" w:cs="Helvetica"/>
                <w:sz w:val="22"/>
                <w:szCs w:val="22"/>
              </w:rPr>
            </w:pPr>
            <w:r>
              <w:rPr>
                <w:rFonts w:ascii="Helvetica" w:hAnsi="Helvetica" w:cs="Helvetica"/>
                <w:sz w:val="22"/>
                <w:szCs w:val="22"/>
              </w:rPr>
              <w:t>box. Rename it to Food.</w:t>
            </w:r>
          </w:p>
          <w:p w14:paraId="0B62F330" w14:textId="77777777" w:rsidR="000E555B" w:rsidRDefault="000E555B" w:rsidP="000E555B">
            <w:pPr>
              <w:autoSpaceDE w:val="0"/>
              <w:autoSpaceDN w:val="0"/>
              <w:adjustRightInd w:val="0"/>
              <w:ind w:left="2160" w:right="-2160"/>
              <w:rPr>
                <w:rFonts w:ascii="Helvetica" w:hAnsi="Helvetica" w:cs="Helvetica"/>
                <w:sz w:val="22"/>
                <w:szCs w:val="22"/>
              </w:rPr>
            </w:pPr>
            <w:r>
              <w:rPr>
                <w:rFonts w:ascii="Helvetica" w:hAnsi="Helvetica" w:cs="Helvetica"/>
                <w:sz w:val="22"/>
                <w:szCs w:val="22"/>
              </w:rPr>
              <w:t>iv.</w:t>
            </w:r>
            <w:r>
              <w:rPr>
                <w:rFonts w:ascii="Helvetica" w:hAnsi="Helvetica" w:cs="Helvetica"/>
                <w:sz w:val="22"/>
                <w:szCs w:val="22"/>
              </w:rPr>
              <w:tab/>
              <w:t>Click on the heading Level 1. Rename it to stick.</w:t>
            </w:r>
          </w:p>
          <w:p w14:paraId="6E182CCF" w14:textId="77777777" w:rsidR="000E555B" w:rsidRDefault="000E555B" w:rsidP="000E555B">
            <w:pPr>
              <w:autoSpaceDE w:val="0"/>
              <w:autoSpaceDN w:val="0"/>
              <w:adjustRightInd w:val="0"/>
              <w:ind w:left="2160" w:right="-2160"/>
              <w:rPr>
                <w:rFonts w:ascii="Helvetica" w:hAnsi="Helvetica" w:cs="Helvetica"/>
                <w:sz w:val="22"/>
                <w:szCs w:val="22"/>
              </w:rPr>
            </w:pPr>
            <w:r>
              <w:rPr>
                <w:rFonts w:ascii="Helvetica" w:hAnsi="Helvetica" w:cs="Helvetica"/>
                <w:sz w:val="22"/>
                <w:szCs w:val="22"/>
              </w:rPr>
              <w:t>v.</w:t>
            </w:r>
            <w:r>
              <w:rPr>
                <w:rFonts w:ascii="Helvetica" w:hAnsi="Helvetica" w:cs="Helvetica"/>
                <w:sz w:val="22"/>
                <w:szCs w:val="22"/>
              </w:rPr>
              <w:tab/>
              <w:t>Click on the heading Level 2. Rename it to testicle.</w:t>
            </w:r>
          </w:p>
          <w:p w14:paraId="307C0021" w14:textId="77777777" w:rsidR="000E555B" w:rsidRDefault="000E555B" w:rsidP="000E555B">
            <w:pPr>
              <w:autoSpaceDE w:val="0"/>
              <w:autoSpaceDN w:val="0"/>
              <w:adjustRightInd w:val="0"/>
              <w:ind w:left="2160" w:right="-2160"/>
              <w:rPr>
                <w:rFonts w:ascii="Helvetica" w:hAnsi="Helvetica" w:cs="Helvetica"/>
                <w:sz w:val="22"/>
                <w:szCs w:val="22"/>
              </w:rPr>
            </w:pPr>
            <w:r>
              <w:rPr>
                <w:rFonts w:ascii="Helvetica" w:hAnsi="Helvetica" w:cs="Helvetica"/>
                <w:sz w:val="22"/>
                <w:szCs w:val="22"/>
              </w:rPr>
              <w:t>vi.</w:t>
            </w:r>
            <w:r>
              <w:rPr>
                <w:rFonts w:ascii="Helvetica" w:hAnsi="Helvetica" w:cs="Helvetica"/>
                <w:sz w:val="22"/>
                <w:szCs w:val="22"/>
              </w:rPr>
              <w:tab/>
              <w:t>Click on the heading Level 3. Rename it to eye.</w:t>
            </w:r>
          </w:p>
          <w:p w14:paraId="201DC071" w14:textId="77777777" w:rsidR="000E555B" w:rsidRDefault="000E555B" w:rsidP="000E555B">
            <w:pPr>
              <w:autoSpaceDE w:val="0"/>
              <w:autoSpaceDN w:val="0"/>
              <w:adjustRightInd w:val="0"/>
              <w:ind w:left="2160" w:right="-2160"/>
              <w:rPr>
                <w:rFonts w:ascii="Helvetica" w:hAnsi="Helvetica" w:cs="Helvetica"/>
                <w:sz w:val="22"/>
                <w:szCs w:val="22"/>
              </w:rPr>
            </w:pPr>
            <w:r>
              <w:rPr>
                <w:rFonts w:ascii="Helvetica" w:hAnsi="Helvetica" w:cs="Helvetica"/>
                <w:sz w:val="22"/>
                <w:szCs w:val="22"/>
              </w:rPr>
              <w:t>vii.</w:t>
            </w:r>
            <w:r>
              <w:rPr>
                <w:rFonts w:ascii="Helvetica" w:hAnsi="Helvetica" w:cs="Helvetica"/>
                <w:sz w:val="22"/>
                <w:szCs w:val="22"/>
              </w:rPr>
              <w:tab/>
              <w:t xml:space="preserve">Click on the heading Level 4. Rename it to </w:t>
            </w:r>
            <w:proofErr w:type="spellStart"/>
            <w:r>
              <w:rPr>
                <w:rFonts w:ascii="Helvetica" w:hAnsi="Helvetica" w:cs="Helvetica"/>
                <w:sz w:val="22"/>
                <w:szCs w:val="22"/>
              </w:rPr>
              <w:t>witchetty</w:t>
            </w:r>
            <w:proofErr w:type="spellEnd"/>
            <w:r>
              <w:rPr>
                <w:rFonts w:ascii="Helvetica" w:hAnsi="Helvetica" w:cs="Helvetica"/>
                <w:sz w:val="22"/>
                <w:szCs w:val="22"/>
              </w:rPr>
              <w:t>.</w:t>
            </w:r>
          </w:p>
          <w:p w14:paraId="306C6959" w14:textId="77777777" w:rsidR="000E555B" w:rsidRDefault="000E555B" w:rsidP="000E555B">
            <w:pPr>
              <w:autoSpaceDE w:val="0"/>
              <w:autoSpaceDN w:val="0"/>
              <w:adjustRightInd w:val="0"/>
              <w:ind w:left="2160" w:right="-2160"/>
              <w:rPr>
                <w:rFonts w:ascii="Helvetica" w:hAnsi="Helvetica" w:cs="Helvetica"/>
                <w:sz w:val="22"/>
                <w:szCs w:val="22"/>
              </w:rPr>
            </w:pPr>
            <w:r>
              <w:rPr>
                <w:rFonts w:ascii="Helvetica" w:hAnsi="Helvetica" w:cs="Helvetica"/>
                <w:sz w:val="22"/>
                <w:szCs w:val="22"/>
              </w:rPr>
              <w:t>viii.</w:t>
            </w:r>
            <w:r>
              <w:rPr>
                <w:rFonts w:ascii="Helvetica" w:hAnsi="Helvetica" w:cs="Helvetica"/>
                <w:sz w:val="22"/>
                <w:szCs w:val="22"/>
              </w:rPr>
              <w:tab/>
              <w:t>Change the name in the Dependent Variable Label to Seconds.</w:t>
            </w:r>
          </w:p>
          <w:p w14:paraId="4A123AF2" w14:textId="77777777" w:rsidR="000E555B" w:rsidRDefault="000E555B" w:rsidP="000E555B">
            <w:pPr>
              <w:autoSpaceDE w:val="0"/>
              <w:autoSpaceDN w:val="0"/>
              <w:adjustRightInd w:val="0"/>
              <w:ind w:left="2160" w:right="-2160"/>
              <w:rPr>
                <w:rFonts w:ascii="Helvetica" w:hAnsi="Helvetica" w:cs="Helvetica"/>
                <w:sz w:val="22"/>
                <w:szCs w:val="22"/>
              </w:rPr>
            </w:pPr>
            <w:r>
              <w:rPr>
                <w:rFonts w:ascii="Helvetica" w:hAnsi="Helvetica" w:cs="Helvetica"/>
                <w:sz w:val="22"/>
                <w:szCs w:val="22"/>
              </w:rPr>
              <w:t>ix.</w:t>
            </w:r>
            <w:r>
              <w:rPr>
                <w:rFonts w:ascii="Helvetica" w:hAnsi="Helvetica" w:cs="Helvetica"/>
                <w:sz w:val="22"/>
                <w:szCs w:val="22"/>
              </w:rPr>
              <w:tab/>
              <w:t>Add the variables to the appropriate cells in the Repeated Measures Cells box.</w:t>
            </w:r>
          </w:p>
          <w:p w14:paraId="386C37EC" w14:textId="77777777" w:rsidR="000E555B" w:rsidRDefault="000E555B" w:rsidP="000E555B">
            <w:pPr>
              <w:autoSpaceDE w:val="0"/>
              <w:autoSpaceDN w:val="0"/>
              <w:adjustRightInd w:val="0"/>
              <w:ind w:left="2160" w:right="-2160"/>
              <w:rPr>
                <w:rFonts w:ascii="Helvetica" w:hAnsi="Helvetica" w:cs="Helvetica"/>
                <w:sz w:val="22"/>
                <w:szCs w:val="22"/>
              </w:rPr>
            </w:pPr>
            <w:r>
              <w:rPr>
                <w:rFonts w:ascii="Helvetica" w:hAnsi="Helvetica" w:cs="Helvetica"/>
                <w:sz w:val="22"/>
                <w:szCs w:val="22"/>
              </w:rPr>
              <w:t>x.</w:t>
            </w:r>
            <w:r>
              <w:rPr>
                <w:rFonts w:ascii="Helvetica" w:hAnsi="Helvetica" w:cs="Helvetica"/>
                <w:sz w:val="22"/>
                <w:szCs w:val="22"/>
              </w:rPr>
              <w:tab/>
              <w:t>Select an effect size under Effect Size</w:t>
            </w:r>
          </w:p>
          <w:p w14:paraId="77D9187D" w14:textId="77777777" w:rsidR="00F33F83" w:rsidRDefault="000E555B" w:rsidP="000E555B">
            <w:pPr>
              <w:autoSpaceDE w:val="0"/>
              <w:autoSpaceDN w:val="0"/>
              <w:adjustRightInd w:val="0"/>
              <w:ind w:left="2160" w:right="-2160"/>
              <w:rPr>
                <w:rFonts w:ascii="Helvetica" w:hAnsi="Helvetica" w:cs="Helvetica"/>
                <w:sz w:val="22"/>
                <w:szCs w:val="22"/>
              </w:rPr>
            </w:pPr>
            <w:r>
              <w:rPr>
                <w:rFonts w:ascii="Helvetica" w:hAnsi="Helvetica" w:cs="Helvetica"/>
                <w:sz w:val="22"/>
                <w:szCs w:val="22"/>
              </w:rPr>
              <w:t>xi.</w:t>
            </w:r>
            <w:r>
              <w:rPr>
                <w:rFonts w:ascii="Helvetica" w:hAnsi="Helvetica" w:cs="Helvetica"/>
                <w:sz w:val="22"/>
                <w:szCs w:val="22"/>
              </w:rPr>
              <w:tab/>
              <w:t xml:space="preserve">Check everything under Assumption Checks except Homogeneity test. </w:t>
            </w:r>
          </w:p>
          <w:p w14:paraId="2AAA22B1" w14:textId="3F6098F7" w:rsidR="000E555B" w:rsidRDefault="000E555B" w:rsidP="000E555B">
            <w:pPr>
              <w:autoSpaceDE w:val="0"/>
              <w:autoSpaceDN w:val="0"/>
              <w:adjustRightInd w:val="0"/>
              <w:ind w:left="2160" w:right="-2160"/>
              <w:rPr>
                <w:rFonts w:ascii="Helvetica" w:hAnsi="Helvetica" w:cs="Helvetica"/>
                <w:sz w:val="22"/>
                <w:szCs w:val="22"/>
              </w:rPr>
            </w:pPr>
            <w:r>
              <w:rPr>
                <w:rFonts w:ascii="Helvetica" w:hAnsi="Helvetica" w:cs="Helvetica"/>
                <w:sz w:val="22"/>
                <w:szCs w:val="22"/>
              </w:rPr>
              <w:t xml:space="preserve">(No </w:t>
            </w:r>
            <w:proofErr w:type="spellStart"/>
            <w:r>
              <w:rPr>
                <w:rFonts w:ascii="Helvetica" w:hAnsi="Helvetica" w:cs="Helvetica"/>
                <w:sz w:val="22"/>
                <w:szCs w:val="22"/>
              </w:rPr>
              <w:t>Levene’s</w:t>
            </w:r>
            <w:proofErr w:type="spellEnd"/>
            <w:r>
              <w:rPr>
                <w:rFonts w:ascii="Helvetica" w:hAnsi="Helvetica" w:cs="Helvetica"/>
                <w:sz w:val="22"/>
                <w:szCs w:val="22"/>
              </w:rPr>
              <w:t xml:space="preserve"> test needed since we don’t have a factor included.)</w:t>
            </w:r>
          </w:p>
          <w:p w14:paraId="5C019E7D" w14:textId="77777777" w:rsidR="000E555B" w:rsidRDefault="000E555B" w:rsidP="000E555B">
            <w:pPr>
              <w:autoSpaceDE w:val="0"/>
              <w:autoSpaceDN w:val="0"/>
              <w:adjustRightInd w:val="0"/>
              <w:ind w:left="2160" w:right="-2160"/>
              <w:rPr>
                <w:rFonts w:ascii="Helvetica" w:hAnsi="Helvetica" w:cs="Helvetica"/>
                <w:sz w:val="22"/>
                <w:szCs w:val="22"/>
              </w:rPr>
            </w:pPr>
            <w:r>
              <w:rPr>
                <w:rFonts w:ascii="Helvetica" w:hAnsi="Helvetica" w:cs="Helvetica"/>
                <w:sz w:val="22"/>
                <w:szCs w:val="22"/>
              </w:rPr>
              <w:t>xii.</w:t>
            </w:r>
            <w:r>
              <w:rPr>
                <w:rFonts w:ascii="Helvetica" w:hAnsi="Helvetica" w:cs="Helvetica"/>
                <w:sz w:val="22"/>
                <w:szCs w:val="22"/>
              </w:rPr>
              <w:tab/>
              <w:t>In Post Hoc Tests move Food to the box on the right. Check Bonferroni.</w:t>
            </w:r>
          </w:p>
          <w:p w14:paraId="72DB6851" w14:textId="77777777" w:rsidR="00F33F83" w:rsidRDefault="000E555B" w:rsidP="000E555B">
            <w:pPr>
              <w:autoSpaceDE w:val="0"/>
              <w:autoSpaceDN w:val="0"/>
              <w:adjustRightInd w:val="0"/>
              <w:ind w:left="2160" w:right="-2160"/>
              <w:rPr>
                <w:rFonts w:ascii="Helvetica" w:hAnsi="Helvetica" w:cs="Helvetica"/>
                <w:sz w:val="22"/>
                <w:szCs w:val="22"/>
              </w:rPr>
            </w:pPr>
            <w:r>
              <w:rPr>
                <w:rFonts w:ascii="Helvetica" w:hAnsi="Helvetica" w:cs="Helvetica"/>
                <w:sz w:val="22"/>
                <w:szCs w:val="22"/>
              </w:rPr>
              <w:t>xiii.</w:t>
            </w:r>
            <w:r>
              <w:rPr>
                <w:rFonts w:ascii="Helvetica" w:hAnsi="Helvetica" w:cs="Helvetica"/>
                <w:sz w:val="22"/>
                <w:szCs w:val="22"/>
              </w:rPr>
              <w:tab/>
              <w:t xml:space="preserve">In Estimated Marginal Means move Food to Term 1 in Marginal Means, </w:t>
            </w:r>
          </w:p>
          <w:p w14:paraId="6C43E22C" w14:textId="77777777" w:rsidR="00F33F83" w:rsidRDefault="000E555B" w:rsidP="000E555B">
            <w:pPr>
              <w:autoSpaceDE w:val="0"/>
              <w:autoSpaceDN w:val="0"/>
              <w:adjustRightInd w:val="0"/>
              <w:ind w:left="2160" w:right="-2160"/>
              <w:rPr>
                <w:rFonts w:ascii="Helvetica" w:hAnsi="Helvetica" w:cs="Helvetica"/>
                <w:sz w:val="22"/>
                <w:szCs w:val="22"/>
              </w:rPr>
            </w:pPr>
            <w:r>
              <w:rPr>
                <w:rFonts w:ascii="Helvetica" w:hAnsi="Helvetica" w:cs="Helvetica"/>
                <w:sz w:val="22"/>
                <w:szCs w:val="22"/>
              </w:rPr>
              <w:t xml:space="preserve">check Marginal means plots and Marginal means tables under Output. </w:t>
            </w:r>
          </w:p>
          <w:p w14:paraId="452A1879" w14:textId="663DCF3A" w:rsidR="000E555B" w:rsidRDefault="000E555B" w:rsidP="000E555B">
            <w:pPr>
              <w:autoSpaceDE w:val="0"/>
              <w:autoSpaceDN w:val="0"/>
              <w:adjustRightInd w:val="0"/>
              <w:ind w:left="2160" w:right="-2160"/>
              <w:rPr>
                <w:rFonts w:ascii="Helvetica" w:hAnsi="Helvetica" w:cs="Helvetica"/>
                <w:sz w:val="22"/>
                <w:szCs w:val="22"/>
              </w:rPr>
            </w:pPr>
            <w:r>
              <w:rPr>
                <w:rFonts w:ascii="Helvetica" w:hAnsi="Helvetica" w:cs="Helvetica"/>
                <w:sz w:val="22"/>
                <w:szCs w:val="22"/>
              </w:rPr>
              <w:t>Check Equal cell weights under General Options</w:t>
            </w:r>
          </w:p>
          <w:p w14:paraId="7AF9A57B" w14:textId="77777777" w:rsidR="000E555B" w:rsidRDefault="000E555B" w:rsidP="000E555B">
            <w:pPr>
              <w:autoSpaceDE w:val="0"/>
              <w:autoSpaceDN w:val="0"/>
              <w:adjustRightInd w:val="0"/>
              <w:ind w:left="2160" w:right="-2160"/>
              <w:rPr>
                <w:rFonts w:ascii="Helvetica" w:hAnsi="Helvetica" w:cs="Helvetica"/>
                <w:sz w:val="22"/>
                <w:szCs w:val="22"/>
              </w:rPr>
            </w:pPr>
            <w:r>
              <w:rPr>
                <w:rFonts w:ascii="Helvetica" w:hAnsi="Helvetica" w:cs="Helvetica"/>
                <w:sz w:val="22"/>
                <w:szCs w:val="22"/>
              </w:rPr>
              <w:t>xiv.</w:t>
            </w:r>
            <w:r>
              <w:rPr>
                <w:rFonts w:ascii="Helvetica" w:hAnsi="Helvetica" w:cs="Helvetica"/>
                <w:sz w:val="22"/>
                <w:szCs w:val="22"/>
              </w:rPr>
              <w:tab/>
              <w:t>What are the results for Food in the RMANOVA table?</w:t>
            </w:r>
          </w:p>
        </w:tc>
      </w:tr>
      <w:tr w:rsidR="000E555B" w14:paraId="1CBC27BB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0790" w:type="dxa"/>
            <w:tcBorders>
              <w:top w:val="single" w:sz="24" w:space="0" w:color="BFBFBF"/>
              <w:bottom w:val="single" w:sz="24" w:space="0" w:color="BFBFBF"/>
            </w:tcBorders>
            <w:shd w:val="clear" w:color="auto" w:fill="FFFFFF"/>
            <w:tcMar>
              <w:top w:w="100" w:type="nil"/>
              <w:right w:w="100" w:type="nil"/>
            </w:tcMar>
          </w:tcPr>
          <w:p w14:paraId="184B5302" w14:textId="77777777" w:rsidR="000E555B" w:rsidRDefault="000E555B">
            <w:pPr>
              <w:autoSpaceDE w:val="0"/>
              <w:autoSpaceDN w:val="0"/>
              <w:adjustRightInd w:val="0"/>
              <w:ind w:right="-2160"/>
              <w:rPr>
                <w:rFonts w:ascii="Helvetica" w:hAnsi="Helvetica" w:cs="Helvetica"/>
                <w:sz w:val="22"/>
                <w:szCs w:val="22"/>
              </w:rPr>
            </w:pPr>
          </w:p>
        </w:tc>
      </w:tr>
      <w:tr w:rsidR="000E555B" w14:paraId="16399DF1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0790" w:type="dxa"/>
            <w:tcBorders>
              <w:top w:val="single" w:sz="24" w:space="0" w:color="BFBFBF"/>
              <w:bottom w:val="single" w:sz="24" w:space="0" w:color="BFBFBF"/>
            </w:tcBorders>
            <w:shd w:val="clear" w:color="auto" w:fill="E7E6E6"/>
            <w:tcMar>
              <w:top w:w="100" w:type="nil"/>
              <w:right w:w="100" w:type="nil"/>
            </w:tcMar>
          </w:tcPr>
          <w:p w14:paraId="794CE6A7" w14:textId="77777777" w:rsidR="000E555B" w:rsidRDefault="000E555B">
            <w:pPr>
              <w:numPr>
                <w:ilvl w:val="1"/>
                <w:numId w:val="27"/>
              </w:numPr>
              <w:autoSpaceDE w:val="0"/>
              <w:autoSpaceDN w:val="0"/>
              <w:adjustRightInd w:val="0"/>
              <w:ind w:right="-2160"/>
              <w:rPr>
                <w:rFonts w:ascii="Helvetica" w:hAnsi="Helvetica" w:cs="Helvetica"/>
                <w:sz w:val="22"/>
                <w:szCs w:val="22"/>
              </w:rPr>
            </w:pPr>
            <w:r>
              <w:rPr>
                <w:rFonts w:ascii="Helvetica" w:hAnsi="Helvetica" w:cs="Helvetica"/>
                <w:sz w:val="22"/>
                <w:szCs w:val="22"/>
              </w:rPr>
              <w:t>d.</w:t>
            </w:r>
            <w:r>
              <w:rPr>
                <w:rFonts w:ascii="Helvetica" w:hAnsi="Helvetica" w:cs="Helvetica"/>
                <w:sz w:val="22"/>
                <w:szCs w:val="22"/>
              </w:rPr>
              <w:tab/>
              <w:t>What is your decision about the null hypothesis for the RMANOVA?</w:t>
            </w:r>
          </w:p>
        </w:tc>
      </w:tr>
      <w:tr w:rsidR="000E555B" w14:paraId="589C1FBC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0790" w:type="dxa"/>
            <w:tcBorders>
              <w:top w:val="single" w:sz="24" w:space="0" w:color="BFBFBF"/>
              <w:bottom w:val="single" w:sz="24" w:space="0" w:color="BFBFBF"/>
            </w:tcBorders>
            <w:shd w:val="clear" w:color="auto" w:fill="FFFFFF"/>
            <w:tcMar>
              <w:top w:w="100" w:type="nil"/>
              <w:right w:w="100" w:type="nil"/>
            </w:tcMar>
          </w:tcPr>
          <w:p w14:paraId="3B6CD109" w14:textId="77777777" w:rsidR="000E555B" w:rsidRDefault="000E555B">
            <w:pPr>
              <w:autoSpaceDE w:val="0"/>
              <w:autoSpaceDN w:val="0"/>
              <w:adjustRightInd w:val="0"/>
              <w:ind w:right="-2160"/>
              <w:rPr>
                <w:rFonts w:ascii="Helvetica" w:hAnsi="Helvetica" w:cs="Helvetica"/>
                <w:sz w:val="22"/>
                <w:szCs w:val="22"/>
              </w:rPr>
            </w:pPr>
          </w:p>
        </w:tc>
      </w:tr>
      <w:tr w:rsidR="000E555B" w14:paraId="1282F066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0790" w:type="dxa"/>
            <w:tcBorders>
              <w:top w:val="single" w:sz="24" w:space="0" w:color="BFBFBF"/>
              <w:bottom w:val="single" w:sz="24" w:space="0" w:color="BFBFBF"/>
            </w:tcBorders>
            <w:shd w:val="clear" w:color="auto" w:fill="E7E6E6"/>
            <w:tcMar>
              <w:top w:w="100" w:type="nil"/>
              <w:right w:w="100" w:type="nil"/>
            </w:tcMar>
          </w:tcPr>
          <w:p w14:paraId="787A447D" w14:textId="77777777" w:rsidR="000E555B" w:rsidRDefault="000E555B">
            <w:pPr>
              <w:numPr>
                <w:ilvl w:val="1"/>
                <w:numId w:val="28"/>
              </w:numPr>
              <w:autoSpaceDE w:val="0"/>
              <w:autoSpaceDN w:val="0"/>
              <w:adjustRightInd w:val="0"/>
              <w:ind w:right="-2160"/>
              <w:rPr>
                <w:rFonts w:ascii="Helvetica" w:hAnsi="Helvetica" w:cs="Helvetica"/>
                <w:sz w:val="22"/>
                <w:szCs w:val="22"/>
              </w:rPr>
            </w:pPr>
            <w:r>
              <w:rPr>
                <w:rFonts w:ascii="Helvetica" w:hAnsi="Helvetica" w:cs="Helvetica"/>
                <w:sz w:val="22"/>
                <w:szCs w:val="22"/>
              </w:rPr>
              <w:t>e.</w:t>
            </w:r>
            <w:r>
              <w:rPr>
                <w:rFonts w:ascii="Helvetica" w:hAnsi="Helvetica" w:cs="Helvetica"/>
                <w:sz w:val="22"/>
                <w:szCs w:val="22"/>
              </w:rPr>
              <w:tab/>
              <w:t>How do your post-hoc tests compare to Field?</w:t>
            </w:r>
          </w:p>
          <w:p w14:paraId="1530E10D" w14:textId="77777777" w:rsidR="00F33F83" w:rsidRDefault="000E555B">
            <w:pPr>
              <w:numPr>
                <w:ilvl w:val="2"/>
                <w:numId w:val="28"/>
              </w:numPr>
              <w:autoSpaceDE w:val="0"/>
              <w:autoSpaceDN w:val="0"/>
              <w:adjustRightInd w:val="0"/>
              <w:ind w:right="-2160" w:hanging="180"/>
              <w:rPr>
                <w:rFonts w:ascii="Helvetica" w:hAnsi="Helvetica" w:cs="Helvetica"/>
                <w:sz w:val="22"/>
                <w:szCs w:val="22"/>
              </w:rPr>
            </w:pPr>
            <w:proofErr w:type="spellStart"/>
            <w:r>
              <w:rPr>
                <w:rFonts w:ascii="Helvetica" w:hAnsi="Helvetica" w:cs="Helvetica"/>
                <w:sz w:val="22"/>
                <w:szCs w:val="22"/>
              </w:rPr>
              <w:t>i</w:t>
            </w:r>
            <w:proofErr w:type="spellEnd"/>
            <w:r>
              <w:rPr>
                <w:rFonts w:ascii="Helvetica" w:hAnsi="Helvetica" w:cs="Helvetica"/>
                <w:sz w:val="22"/>
                <w:szCs w:val="22"/>
              </w:rPr>
              <w:t>.</w:t>
            </w:r>
            <w:r>
              <w:rPr>
                <w:rFonts w:ascii="Helvetica" w:hAnsi="Helvetica" w:cs="Helvetica"/>
                <w:sz w:val="22"/>
                <w:szCs w:val="22"/>
              </w:rPr>
              <w:tab/>
              <w:t xml:space="preserve">Compare the results of Within Subjects Effects with the output in Field Output </w:t>
            </w:r>
          </w:p>
          <w:p w14:paraId="05A25D69" w14:textId="0348A6BA" w:rsidR="000E555B" w:rsidRDefault="000E555B" w:rsidP="00F33F83">
            <w:pPr>
              <w:autoSpaceDE w:val="0"/>
              <w:autoSpaceDN w:val="0"/>
              <w:adjustRightInd w:val="0"/>
              <w:ind w:left="2160" w:right="-2160"/>
              <w:rPr>
                <w:rFonts w:ascii="Helvetica" w:hAnsi="Helvetica" w:cs="Helvetica"/>
                <w:sz w:val="22"/>
                <w:szCs w:val="22"/>
              </w:rPr>
            </w:pPr>
            <w:r>
              <w:rPr>
                <w:rFonts w:ascii="Helvetica" w:hAnsi="Helvetica" w:cs="Helvetica"/>
                <w:sz w:val="22"/>
                <w:szCs w:val="22"/>
              </w:rPr>
              <w:t>15.4</w:t>
            </w:r>
          </w:p>
          <w:p w14:paraId="40E62B22" w14:textId="77777777" w:rsidR="000E555B" w:rsidRDefault="000E555B" w:rsidP="00F33F83">
            <w:pPr>
              <w:autoSpaceDE w:val="0"/>
              <w:autoSpaceDN w:val="0"/>
              <w:adjustRightInd w:val="0"/>
              <w:ind w:left="2160" w:right="-2160"/>
              <w:rPr>
                <w:rFonts w:ascii="Helvetica" w:hAnsi="Helvetica" w:cs="Helvetica"/>
                <w:sz w:val="22"/>
                <w:szCs w:val="22"/>
              </w:rPr>
            </w:pPr>
            <w:r>
              <w:rPr>
                <w:rFonts w:ascii="Helvetica" w:hAnsi="Helvetica" w:cs="Helvetica"/>
                <w:sz w:val="22"/>
                <w:szCs w:val="22"/>
              </w:rPr>
              <w:t>ii.</w:t>
            </w:r>
            <w:r>
              <w:rPr>
                <w:rFonts w:ascii="Helvetica" w:hAnsi="Helvetica" w:cs="Helvetica"/>
                <w:sz w:val="22"/>
                <w:szCs w:val="22"/>
              </w:rPr>
              <w:tab/>
              <w:t>Compare the results of Post Hoc Comparisons – Food with Field Output 15.9</w:t>
            </w:r>
          </w:p>
          <w:p w14:paraId="334F324D" w14:textId="77777777" w:rsidR="00F33F83" w:rsidRDefault="000E555B" w:rsidP="00F33F83">
            <w:pPr>
              <w:autoSpaceDE w:val="0"/>
              <w:autoSpaceDN w:val="0"/>
              <w:adjustRightInd w:val="0"/>
              <w:ind w:left="2160" w:right="-2160"/>
              <w:rPr>
                <w:rFonts w:ascii="Helvetica" w:hAnsi="Helvetica" w:cs="Helvetica"/>
                <w:sz w:val="22"/>
                <w:szCs w:val="22"/>
              </w:rPr>
            </w:pPr>
            <w:r>
              <w:rPr>
                <w:rFonts w:ascii="Helvetica" w:hAnsi="Helvetica" w:cs="Helvetica"/>
                <w:sz w:val="22"/>
                <w:szCs w:val="22"/>
              </w:rPr>
              <w:t>iii.</w:t>
            </w:r>
            <w:r>
              <w:rPr>
                <w:rFonts w:ascii="Helvetica" w:hAnsi="Helvetica" w:cs="Helvetica"/>
                <w:sz w:val="22"/>
                <w:szCs w:val="22"/>
              </w:rPr>
              <w:tab/>
              <w:t xml:space="preserve">Compare the results of Estimated Marginal Means – Food with Field </w:t>
            </w:r>
          </w:p>
          <w:p w14:paraId="591194B6" w14:textId="0F365B09" w:rsidR="000E555B" w:rsidRDefault="000E555B">
            <w:pPr>
              <w:numPr>
                <w:ilvl w:val="2"/>
                <w:numId w:val="28"/>
              </w:numPr>
              <w:autoSpaceDE w:val="0"/>
              <w:autoSpaceDN w:val="0"/>
              <w:adjustRightInd w:val="0"/>
              <w:ind w:right="-2160" w:hanging="180"/>
              <w:rPr>
                <w:rFonts w:ascii="Helvetica" w:hAnsi="Helvetica" w:cs="Helvetica"/>
                <w:sz w:val="22"/>
                <w:szCs w:val="22"/>
              </w:rPr>
            </w:pPr>
            <w:r>
              <w:rPr>
                <w:rFonts w:ascii="Helvetica" w:hAnsi="Helvetica" w:cs="Helvetica"/>
                <w:sz w:val="22"/>
                <w:szCs w:val="22"/>
              </w:rPr>
              <w:t>Output 15.1</w:t>
            </w:r>
          </w:p>
        </w:tc>
      </w:tr>
      <w:tr w:rsidR="000E555B" w14:paraId="5F591316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0790" w:type="dxa"/>
            <w:tcBorders>
              <w:top w:val="single" w:sz="24" w:space="0" w:color="BFBFBF"/>
              <w:bottom w:val="single" w:sz="24" w:space="0" w:color="BFBFBF"/>
            </w:tcBorders>
            <w:shd w:val="clear" w:color="auto" w:fill="FFFFFF"/>
            <w:tcMar>
              <w:top w:w="100" w:type="nil"/>
              <w:right w:w="100" w:type="nil"/>
            </w:tcMar>
          </w:tcPr>
          <w:p w14:paraId="444D2A35" w14:textId="77777777" w:rsidR="000E555B" w:rsidRDefault="000E555B">
            <w:pPr>
              <w:autoSpaceDE w:val="0"/>
              <w:autoSpaceDN w:val="0"/>
              <w:adjustRightInd w:val="0"/>
              <w:ind w:right="-2160"/>
              <w:rPr>
                <w:rFonts w:ascii="Helvetica" w:hAnsi="Helvetica" w:cs="Helvetica"/>
                <w:sz w:val="22"/>
                <w:szCs w:val="22"/>
              </w:rPr>
            </w:pPr>
          </w:p>
        </w:tc>
      </w:tr>
      <w:tr w:rsidR="000E555B" w14:paraId="2453A3F9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0790" w:type="dxa"/>
            <w:tcBorders>
              <w:top w:val="single" w:sz="24" w:space="0" w:color="BFBFBF"/>
              <w:bottom w:val="single" w:sz="24" w:space="0" w:color="BFBFBF"/>
            </w:tcBorders>
            <w:shd w:val="clear" w:color="auto" w:fill="E7E6E6"/>
            <w:tcMar>
              <w:top w:w="100" w:type="nil"/>
              <w:right w:w="100" w:type="nil"/>
            </w:tcMar>
          </w:tcPr>
          <w:p w14:paraId="773E190B" w14:textId="77777777" w:rsidR="000E555B" w:rsidRDefault="000E555B">
            <w:pPr>
              <w:numPr>
                <w:ilvl w:val="1"/>
                <w:numId w:val="29"/>
              </w:numPr>
              <w:autoSpaceDE w:val="0"/>
              <w:autoSpaceDN w:val="0"/>
              <w:adjustRightInd w:val="0"/>
              <w:ind w:right="-2160"/>
              <w:rPr>
                <w:rFonts w:ascii="Helvetica" w:hAnsi="Helvetica" w:cs="Helvetica"/>
                <w:sz w:val="22"/>
                <w:szCs w:val="22"/>
              </w:rPr>
            </w:pPr>
            <w:r>
              <w:rPr>
                <w:rFonts w:ascii="Helvetica" w:hAnsi="Helvetica" w:cs="Helvetica"/>
                <w:sz w:val="22"/>
                <w:szCs w:val="22"/>
              </w:rPr>
              <w:t>f.</w:t>
            </w:r>
            <w:r>
              <w:rPr>
                <w:rFonts w:ascii="Helvetica" w:hAnsi="Helvetica" w:cs="Helvetica"/>
                <w:sz w:val="22"/>
                <w:szCs w:val="22"/>
              </w:rPr>
              <w:tab/>
              <w:t>Look at how Field reports results in section 15.12</w:t>
            </w:r>
          </w:p>
        </w:tc>
      </w:tr>
      <w:tr w:rsidR="000E555B" w14:paraId="4D92D4AE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0790" w:type="dxa"/>
            <w:tcBorders>
              <w:top w:val="single" w:sz="24" w:space="0" w:color="BFBFBF"/>
              <w:bottom w:val="single" w:sz="24" w:space="0" w:color="BFBFBF"/>
            </w:tcBorders>
            <w:shd w:val="clear" w:color="auto" w:fill="FFFFFF"/>
            <w:tcMar>
              <w:top w:w="100" w:type="nil"/>
              <w:right w:w="100" w:type="nil"/>
            </w:tcMar>
          </w:tcPr>
          <w:p w14:paraId="37C64D5E" w14:textId="77777777" w:rsidR="000E555B" w:rsidRDefault="000E555B">
            <w:pPr>
              <w:autoSpaceDE w:val="0"/>
              <w:autoSpaceDN w:val="0"/>
              <w:adjustRightInd w:val="0"/>
              <w:ind w:right="-2160"/>
              <w:rPr>
                <w:rFonts w:ascii="Helvetica" w:hAnsi="Helvetica" w:cs="Helvetica"/>
                <w:sz w:val="22"/>
                <w:szCs w:val="22"/>
              </w:rPr>
            </w:pPr>
          </w:p>
        </w:tc>
      </w:tr>
      <w:tr w:rsidR="000E555B" w14:paraId="3D692C26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0790" w:type="dxa"/>
            <w:tcBorders>
              <w:top w:val="single" w:sz="24" w:space="0" w:color="BFBFBF"/>
              <w:bottom w:val="single" w:sz="24" w:space="0" w:color="BFBFBF"/>
            </w:tcBorders>
            <w:shd w:val="clear" w:color="auto" w:fill="E7E6E6"/>
            <w:tcMar>
              <w:top w:w="100" w:type="nil"/>
              <w:right w:w="100" w:type="nil"/>
            </w:tcMar>
          </w:tcPr>
          <w:p w14:paraId="7F884765" w14:textId="77777777" w:rsidR="008C6290" w:rsidRDefault="000E555B">
            <w:pPr>
              <w:autoSpaceDE w:val="0"/>
              <w:autoSpaceDN w:val="0"/>
              <w:adjustRightInd w:val="0"/>
              <w:ind w:right="-2160"/>
              <w:rPr>
                <w:rFonts w:ascii="Helvetica" w:hAnsi="Helvetica" w:cs="Helvetica"/>
                <w:sz w:val="22"/>
                <w:szCs w:val="22"/>
              </w:rPr>
            </w:pPr>
            <w:r>
              <w:rPr>
                <w:rFonts w:ascii="Helvetica" w:hAnsi="Helvetica" w:cs="Helvetica"/>
                <w:sz w:val="22"/>
                <w:szCs w:val="22"/>
              </w:rPr>
              <w:t xml:space="preserve">We won’t fit RMANOVA as a linear model because the model is more complex than we will address in this </w:t>
            </w:r>
          </w:p>
          <w:p w14:paraId="567CD75B" w14:textId="77777777" w:rsidR="008C6290" w:rsidRDefault="000E555B">
            <w:pPr>
              <w:autoSpaceDE w:val="0"/>
              <w:autoSpaceDN w:val="0"/>
              <w:adjustRightInd w:val="0"/>
              <w:ind w:right="-2160"/>
              <w:rPr>
                <w:rFonts w:ascii="Helvetica" w:hAnsi="Helvetica" w:cs="Helvetica"/>
                <w:sz w:val="22"/>
                <w:szCs w:val="22"/>
              </w:rPr>
            </w:pPr>
            <w:r>
              <w:rPr>
                <w:rFonts w:ascii="Helvetica" w:hAnsi="Helvetica" w:cs="Helvetica"/>
                <w:sz w:val="22"/>
                <w:szCs w:val="22"/>
              </w:rPr>
              <w:t xml:space="preserve">course. See Field chapter 15.4 for a brief explanation. Field shows how to calculate his preferred effect size </w:t>
            </w:r>
          </w:p>
          <w:p w14:paraId="5DA2C7FA" w14:textId="77777777" w:rsidR="008C6290" w:rsidRDefault="000E555B">
            <w:pPr>
              <w:autoSpaceDE w:val="0"/>
              <w:autoSpaceDN w:val="0"/>
              <w:adjustRightInd w:val="0"/>
              <w:ind w:right="-2160"/>
              <w:rPr>
                <w:rFonts w:ascii="Helvetica" w:hAnsi="Helvetica" w:cs="Helvetica"/>
                <w:sz w:val="22"/>
                <w:szCs w:val="22"/>
              </w:rPr>
            </w:pPr>
            <w:r>
              <w:rPr>
                <w:rFonts w:ascii="Helvetica" w:hAnsi="Helvetica" w:cs="Helvetica"/>
                <w:sz w:val="22"/>
                <w:szCs w:val="22"/>
              </w:rPr>
              <w:t xml:space="preserve">omega squared using output from the RMANOVA tables. Calculate omega squared in RStudio. Compare </w:t>
            </w:r>
          </w:p>
          <w:p w14:paraId="14F606A2" w14:textId="0E5E95BA" w:rsidR="000E555B" w:rsidRDefault="000E555B">
            <w:pPr>
              <w:autoSpaceDE w:val="0"/>
              <w:autoSpaceDN w:val="0"/>
              <w:adjustRightInd w:val="0"/>
              <w:ind w:right="-2160"/>
              <w:rPr>
                <w:rFonts w:ascii="Helvetica" w:hAnsi="Helvetica" w:cs="Helvetica"/>
                <w:sz w:val="22"/>
                <w:szCs w:val="22"/>
              </w:rPr>
            </w:pPr>
            <w:r>
              <w:rPr>
                <w:rFonts w:ascii="Helvetica" w:hAnsi="Helvetica" w:cs="Helvetica"/>
                <w:sz w:val="22"/>
                <w:szCs w:val="22"/>
              </w:rPr>
              <w:t xml:space="preserve">your results with the result reported by Field in chapter 15.11. </w:t>
            </w:r>
          </w:p>
        </w:tc>
      </w:tr>
      <w:tr w:rsidR="000E555B" w14:paraId="62DE5340" w14:textId="77777777">
        <w:tblPrEx>
          <w:tblBorders>
            <w:top w:val="none" w:sz="0" w:space="0" w:color="auto"/>
            <w:bottom w:val="single" w:sz="24" w:space="0" w:color="BFBFBF"/>
          </w:tblBorders>
          <w:tblCellMar>
            <w:top w:w="0" w:type="dxa"/>
            <w:bottom w:w="0" w:type="dxa"/>
          </w:tblCellMar>
        </w:tblPrEx>
        <w:tc>
          <w:tcPr>
            <w:tcW w:w="10790" w:type="dxa"/>
            <w:tcBorders>
              <w:top w:val="single" w:sz="24" w:space="0" w:color="BFBFBF"/>
              <w:bottom w:val="single" w:sz="24" w:space="0" w:color="BFBFBF"/>
            </w:tcBorders>
            <w:shd w:val="clear" w:color="auto" w:fill="FFFFFF"/>
            <w:tcMar>
              <w:top w:w="100" w:type="nil"/>
              <w:right w:w="100" w:type="nil"/>
            </w:tcMar>
          </w:tcPr>
          <w:p w14:paraId="06CF8998" w14:textId="77777777" w:rsidR="000E555B" w:rsidRDefault="000E555B">
            <w:pPr>
              <w:autoSpaceDE w:val="0"/>
              <w:autoSpaceDN w:val="0"/>
              <w:adjustRightInd w:val="0"/>
              <w:ind w:right="-2160"/>
              <w:rPr>
                <w:rFonts w:ascii="Helvetica" w:hAnsi="Helvetica" w:cs="Helvetica"/>
                <w:sz w:val="22"/>
                <w:szCs w:val="22"/>
              </w:rPr>
            </w:pPr>
          </w:p>
        </w:tc>
      </w:tr>
    </w:tbl>
    <w:p w14:paraId="062C9F96" w14:textId="77777777" w:rsidR="000E555B" w:rsidRDefault="000E555B" w:rsidP="000E555B">
      <w:pPr>
        <w:autoSpaceDE w:val="0"/>
        <w:autoSpaceDN w:val="0"/>
        <w:adjustRightInd w:val="0"/>
        <w:spacing w:after="160" w:line="259" w:lineRule="auto"/>
        <w:ind w:right="-2160"/>
        <w:rPr>
          <w:rFonts w:ascii="Helvetica" w:hAnsi="Helvetica" w:cs="Helvetica"/>
          <w:sz w:val="22"/>
          <w:szCs w:val="22"/>
        </w:rPr>
      </w:pPr>
    </w:p>
    <w:p w14:paraId="4098DBBB" w14:textId="77777777" w:rsidR="00C06BDE" w:rsidRDefault="008C6290"/>
    <w:sectPr w:rsidR="00C06BDE" w:rsidSect="000E555B">
      <w:pgSz w:w="12240" w:h="15840"/>
      <w:pgMar w:top="720" w:right="720" w:bottom="720" w:left="720" w:header="72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00000004"/>
    <w:lvl w:ilvl="0" w:tplc="0000012D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00000005"/>
    <w:lvl w:ilvl="0" w:tplc="0000019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000006"/>
    <w:multiLevelType w:val="hybridMultilevel"/>
    <w:tmpl w:val="00000006"/>
    <w:lvl w:ilvl="0" w:tplc="000001F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0000007"/>
    <w:multiLevelType w:val="hybridMultilevel"/>
    <w:tmpl w:val="00000007"/>
    <w:lvl w:ilvl="0" w:tplc="00000259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00000008"/>
    <w:multiLevelType w:val="hybridMultilevel"/>
    <w:tmpl w:val="00000008"/>
    <w:lvl w:ilvl="0" w:tplc="000002BD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00000009"/>
    <w:multiLevelType w:val="hybridMultilevel"/>
    <w:tmpl w:val="00000009"/>
    <w:lvl w:ilvl="0" w:tplc="0000032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0000000A"/>
    <w:multiLevelType w:val="hybridMultilevel"/>
    <w:tmpl w:val="0000000A"/>
    <w:lvl w:ilvl="0" w:tplc="0000038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0000000B"/>
    <w:multiLevelType w:val="hybridMultilevel"/>
    <w:tmpl w:val="0000000B"/>
    <w:lvl w:ilvl="0" w:tplc="000003E9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0000000C"/>
    <w:multiLevelType w:val="hybridMultilevel"/>
    <w:tmpl w:val="0000000C"/>
    <w:lvl w:ilvl="0" w:tplc="0000044D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0000000D"/>
    <w:multiLevelType w:val="hybridMultilevel"/>
    <w:tmpl w:val="0000000D"/>
    <w:lvl w:ilvl="0" w:tplc="000004B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 w15:restartNumberingAfterBreak="0">
    <w:nsid w:val="0000000E"/>
    <w:multiLevelType w:val="hybridMultilevel"/>
    <w:tmpl w:val="0000000E"/>
    <w:lvl w:ilvl="0" w:tplc="0000051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 w15:restartNumberingAfterBreak="0">
    <w:nsid w:val="0000000F"/>
    <w:multiLevelType w:val="hybridMultilevel"/>
    <w:tmpl w:val="0000000F"/>
    <w:lvl w:ilvl="0" w:tplc="00000579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 w15:restartNumberingAfterBreak="0">
    <w:nsid w:val="00000010"/>
    <w:multiLevelType w:val="hybridMultilevel"/>
    <w:tmpl w:val="00000010"/>
    <w:lvl w:ilvl="0" w:tplc="000005DD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6" w15:restartNumberingAfterBreak="0">
    <w:nsid w:val="00000011"/>
    <w:multiLevelType w:val="hybridMultilevel"/>
    <w:tmpl w:val="00000011"/>
    <w:lvl w:ilvl="0" w:tplc="0000064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7" w15:restartNumberingAfterBreak="0">
    <w:nsid w:val="00000012"/>
    <w:multiLevelType w:val="hybridMultilevel"/>
    <w:tmpl w:val="00000012"/>
    <w:lvl w:ilvl="0" w:tplc="000006A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8" w15:restartNumberingAfterBreak="0">
    <w:nsid w:val="00000013"/>
    <w:multiLevelType w:val="hybridMultilevel"/>
    <w:tmpl w:val="00000013"/>
    <w:lvl w:ilvl="0" w:tplc="00000709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9" w15:restartNumberingAfterBreak="0">
    <w:nsid w:val="00000014"/>
    <w:multiLevelType w:val="hybridMultilevel"/>
    <w:tmpl w:val="00000014"/>
    <w:lvl w:ilvl="0" w:tplc="0000076D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0" w15:restartNumberingAfterBreak="0">
    <w:nsid w:val="00000015"/>
    <w:multiLevelType w:val="hybridMultilevel"/>
    <w:tmpl w:val="00000015"/>
    <w:lvl w:ilvl="0" w:tplc="000007D1">
      <w:start w:val="1"/>
      <w:numFmt w:val="decimal"/>
      <w:lvlText w:val="%1."/>
      <w:lvlJc w:val="left"/>
      <w:pPr>
        <w:ind w:left="720" w:hanging="360"/>
      </w:pPr>
    </w:lvl>
    <w:lvl w:ilvl="1" w:tplc="000007D2">
      <w:start w:val="1"/>
      <w:numFmt w:val="lowerLetter"/>
      <w:lvlText w:val="%2.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1" w15:restartNumberingAfterBreak="0">
    <w:nsid w:val="00000016"/>
    <w:multiLevelType w:val="hybridMultilevel"/>
    <w:tmpl w:val="00000016"/>
    <w:lvl w:ilvl="0" w:tplc="00000835">
      <w:start w:val="1"/>
      <w:numFmt w:val="decimal"/>
      <w:lvlText w:val="%1."/>
      <w:lvlJc w:val="left"/>
      <w:pPr>
        <w:ind w:left="720" w:hanging="360"/>
      </w:pPr>
    </w:lvl>
    <w:lvl w:ilvl="1" w:tplc="00000836">
      <w:start w:val="1"/>
      <w:numFmt w:val="lowerLetter"/>
      <w:lvlText w:val="%2.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2" w15:restartNumberingAfterBreak="0">
    <w:nsid w:val="00000017"/>
    <w:multiLevelType w:val="hybridMultilevel"/>
    <w:tmpl w:val="00000017"/>
    <w:lvl w:ilvl="0" w:tplc="00000899">
      <w:start w:val="1"/>
      <w:numFmt w:val="decimal"/>
      <w:lvlText w:val="%1."/>
      <w:lvlJc w:val="left"/>
      <w:pPr>
        <w:ind w:left="720" w:hanging="360"/>
      </w:pPr>
    </w:lvl>
    <w:lvl w:ilvl="1" w:tplc="0000089A">
      <w:start w:val="1"/>
      <w:numFmt w:val="lowerLetter"/>
      <w:lvlText w:val="%2.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3" w15:restartNumberingAfterBreak="0">
    <w:nsid w:val="00000018"/>
    <w:multiLevelType w:val="hybridMultilevel"/>
    <w:tmpl w:val="00000018"/>
    <w:lvl w:ilvl="0" w:tplc="000008FD">
      <w:start w:val="1"/>
      <w:numFmt w:val="decimal"/>
      <w:lvlText w:val="%1."/>
      <w:lvlJc w:val="left"/>
      <w:pPr>
        <w:ind w:left="720" w:hanging="360"/>
      </w:pPr>
    </w:lvl>
    <w:lvl w:ilvl="1" w:tplc="000008FE">
      <w:start w:val="1"/>
      <w:numFmt w:val="lowerLetter"/>
      <w:lvlText w:val="%2.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4" w15:restartNumberingAfterBreak="0">
    <w:nsid w:val="00000019"/>
    <w:multiLevelType w:val="hybridMultilevel"/>
    <w:tmpl w:val="00000019"/>
    <w:lvl w:ilvl="0" w:tplc="00000961">
      <w:start w:val="1"/>
      <w:numFmt w:val="decimal"/>
      <w:lvlText w:val="%1."/>
      <w:lvlJc w:val="left"/>
      <w:pPr>
        <w:ind w:left="720" w:hanging="360"/>
      </w:pPr>
    </w:lvl>
    <w:lvl w:ilvl="1" w:tplc="00000962">
      <w:start w:val="1"/>
      <w:numFmt w:val="lowerLetter"/>
      <w:lvlText w:val="%2.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5" w15:restartNumberingAfterBreak="0">
    <w:nsid w:val="0000001A"/>
    <w:multiLevelType w:val="hybridMultilevel"/>
    <w:tmpl w:val="0000001A"/>
    <w:lvl w:ilvl="0" w:tplc="000009C5">
      <w:start w:val="1"/>
      <w:numFmt w:val="decimal"/>
      <w:lvlText w:val="%1."/>
      <w:lvlJc w:val="left"/>
      <w:pPr>
        <w:ind w:left="720" w:hanging="360"/>
      </w:pPr>
    </w:lvl>
    <w:lvl w:ilvl="1" w:tplc="000009C6">
      <w:start w:val="1"/>
      <w:numFmt w:val="lowerLetter"/>
      <w:lvlText w:val="%2."/>
      <w:lvlJc w:val="left"/>
      <w:pPr>
        <w:ind w:left="1440" w:hanging="360"/>
      </w:pPr>
    </w:lvl>
    <w:lvl w:ilvl="2" w:tplc="000009C7">
      <w:start w:val="1"/>
      <w:numFmt w:val="lowerRoman"/>
      <w:lvlText w:val="%3.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6" w15:restartNumberingAfterBreak="0">
    <w:nsid w:val="0000001B"/>
    <w:multiLevelType w:val="hybridMultilevel"/>
    <w:tmpl w:val="0000001B"/>
    <w:lvl w:ilvl="0" w:tplc="00000A29">
      <w:start w:val="1"/>
      <w:numFmt w:val="decimal"/>
      <w:lvlText w:val="%1."/>
      <w:lvlJc w:val="left"/>
      <w:pPr>
        <w:ind w:left="720" w:hanging="360"/>
      </w:pPr>
    </w:lvl>
    <w:lvl w:ilvl="1" w:tplc="00000A2A">
      <w:start w:val="1"/>
      <w:numFmt w:val="lowerLetter"/>
      <w:lvlText w:val="%2.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7" w15:restartNumberingAfterBreak="0">
    <w:nsid w:val="0000001C"/>
    <w:multiLevelType w:val="hybridMultilevel"/>
    <w:tmpl w:val="0000001C"/>
    <w:lvl w:ilvl="0" w:tplc="00000A8D">
      <w:start w:val="1"/>
      <w:numFmt w:val="decimal"/>
      <w:lvlText w:val="%1."/>
      <w:lvlJc w:val="left"/>
      <w:pPr>
        <w:ind w:left="720" w:hanging="360"/>
      </w:pPr>
    </w:lvl>
    <w:lvl w:ilvl="1" w:tplc="00000A8E">
      <w:start w:val="1"/>
      <w:numFmt w:val="lowerLetter"/>
      <w:lvlText w:val="%2."/>
      <w:lvlJc w:val="left"/>
      <w:pPr>
        <w:ind w:left="1440" w:hanging="360"/>
      </w:pPr>
    </w:lvl>
    <w:lvl w:ilvl="2" w:tplc="00000A8F">
      <w:start w:val="1"/>
      <w:numFmt w:val="lowerRoman"/>
      <w:lvlText w:val="%3.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8" w15:restartNumberingAfterBreak="0">
    <w:nsid w:val="0000001D"/>
    <w:multiLevelType w:val="hybridMultilevel"/>
    <w:tmpl w:val="0000001D"/>
    <w:lvl w:ilvl="0" w:tplc="00000AF1">
      <w:start w:val="1"/>
      <w:numFmt w:val="decimal"/>
      <w:lvlText w:val="%1."/>
      <w:lvlJc w:val="left"/>
      <w:pPr>
        <w:ind w:left="720" w:hanging="360"/>
      </w:pPr>
    </w:lvl>
    <w:lvl w:ilvl="1" w:tplc="00000AF2">
      <w:start w:val="1"/>
      <w:numFmt w:val="lowerLetter"/>
      <w:lvlText w:val="%2.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55B"/>
    <w:rsid w:val="00004384"/>
    <w:rsid w:val="00036474"/>
    <w:rsid w:val="000415AF"/>
    <w:rsid w:val="00057EBE"/>
    <w:rsid w:val="0006488F"/>
    <w:rsid w:val="00065B2A"/>
    <w:rsid w:val="00091ACE"/>
    <w:rsid w:val="000C32F0"/>
    <w:rsid w:val="000D519E"/>
    <w:rsid w:val="000E555B"/>
    <w:rsid w:val="001172F9"/>
    <w:rsid w:val="001246AC"/>
    <w:rsid w:val="00134251"/>
    <w:rsid w:val="00137F1E"/>
    <w:rsid w:val="0016223D"/>
    <w:rsid w:val="001724F0"/>
    <w:rsid w:val="00185D0B"/>
    <w:rsid w:val="00194B02"/>
    <w:rsid w:val="001B44FF"/>
    <w:rsid w:val="001B4B43"/>
    <w:rsid w:val="001C68E5"/>
    <w:rsid w:val="002162BD"/>
    <w:rsid w:val="00217303"/>
    <w:rsid w:val="00226833"/>
    <w:rsid w:val="0023047A"/>
    <w:rsid w:val="00254AEA"/>
    <w:rsid w:val="002662F0"/>
    <w:rsid w:val="002802AE"/>
    <w:rsid w:val="00287ADD"/>
    <w:rsid w:val="002921DE"/>
    <w:rsid w:val="002F0277"/>
    <w:rsid w:val="002F576F"/>
    <w:rsid w:val="00312585"/>
    <w:rsid w:val="00313117"/>
    <w:rsid w:val="003145B1"/>
    <w:rsid w:val="00347223"/>
    <w:rsid w:val="00361877"/>
    <w:rsid w:val="0036194D"/>
    <w:rsid w:val="0036455B"/>
    <w:rsid w:val="00367D6A"/>
    <w:rsid w:val="003C0388"/>
    <w:rsid w:val="003C05BF"/>
    <w:rsid w:val="003C7877"/>
    <w:rsid w:val="003F48DA"/>
    <w:rsid w:val="004170F6"/>
    <w:rsid w:val="00424655"/>
    <w:rsid w:val="004379BE"/>
    <w:rsid w:val="00441016"/>
    <w:rsid w:val="00451553"/>
    <w:rsid w:val="004522C9"/>
    <w:rsid w:val="00453DC0"/>
    <w:rsid w:val="00461856"/>
    <w:rsid w:val="00487973"/>
    <w:rsid w:val="004C24E9"/>
    <w:rsid w:val="004C7B68"/>
    <w:rsid w:val="004F07A0"/>
    <w:rsid w:val="0050758E"/>
    <w:rsid w:val="00516B14"/>
    <w:rsid w:val="00537081"/>
    <w:rsid w:val="00544965"/>
    <w:rsid w:val="00550D6D"/>
    <w:rsid w:val="00564E81"/>
    <w:rsid w:val="005C2913"/>
    <w:rsid w:val="005C6025"/>
    <w:rsid w:val="005D629E"/>
    <w:rsid w:val="005D6D21"/>
    <w:rsid w:val="005F0A26"/>
    <w:rsid w:val="005F1882"/>
    <w:rsid w:val="00604399"/>
    <w:rsid w:val="00604F94"/>
    <w:rsid w:val="0062626C"/>
    <w:rsid w:val="00651689"/>
    <w:rsid w:val="00657187"/>
    <w:rsid w:val="00690624"/>
    <w:rsid w:val="006965D1"/>
    <w:rsid w:val="006C03B8"/>
    <w:rsid w:val="006C2504"/>
    <w:rsid w:val="006C4DCB"/>
    <w:rsid w:val="006D17F5"/>
    <w:rsid w:val="006E779F"/>
    <w:rsid w:val="00700C19"/>
    <w:rsid w:val="00705E04"/>
    <w:rsid w:val="00705FC1"/>
    <w:rsid w:val="007441F2"/>
    <w:rsid w:val="00794788"/>
    <w:rsid w:val="007D07E8"/>
    <w:rsid w:val="007E54E6"/>
    <w:rsid w:val="007F15B1"/>
    <w:rsid w:val="007F6504"/>
    <w:rsid w:val="00802A76"/>
    <w:rsid w:val="008109D1"/>
    <w:rsid w:val="00822788"/>
    <w:rsid w:val="00843F71"/>
    <w:rsid w:val="008501D4"/>
    <w:rsid w:val="00850ADE"/>
    <w:rsid w:val="00864777"/>
    <w:rsid w:val="008751D7"/>
    <w:rsid w:val="00875C0A"/>
    <w:rsid w:val="00885F68"/>
    <w:rsid w:val="00886E8B"/>
    <w:rsid w:val="00891966"/>
    <w:rsid w:val="008A3071"/>
    <w:rsid w:val="008A4932"/>
    <w:rsid w:val="008A56D4"/>
    <w:rsid w:val="008C1A58"/>
    <w:rsid w:val="008C3381"/>
    <w:rsid w:val="008C6290"/>
    <w:rsid w:val="008E2747"/>
    <w:rsid w:val="00904722"/>
    <w:rsid w:val="009075E1"/>
    <w:rsid w:val="00943D33"/>
    <w:rsid w:val="00962637"/>
    <w:rsid w:val="0097624B"/>
    <w:rsid w:val="009C1492"/>
    <w:rsid w:val="00A04571"/>
    <w:rsid w:val="00A148BC"/>
    <w:rsid w:val="00A22BD1"/>
    <w:rsid w:val="00A26E22"/>
    <w:rsid w:val="00A2770B"/>
    <w:rsid w:val="00A43859"/>
    <w:rsid w:val="00A74EF7"/>
    <w:rsid w:val="00A80BEB"/>
    <w:rsid w:val="00A8598E"/>
    <w:rsid w:val="00AC3354"/>
    <w:rsid w:val="00B2764A"/>
    <w:rsid w:val="00B35BED"/>
    <w:rsid w:val="00B52726"/>
    <w:rsid w:val="00BB6427"/>
    <w:rsid w:val="00BC10B4"/>
    <w:rsid w:val="00BC2361"/>
    <w:rsid w:val="00BD2E51"/>
    <w:rsid w:val="00BE5E21"/>
    <w:rsid w:val="00BE769D"/>
    <w:rsid w:val="00BF673F"/>
    <w:rsid w:val="00C110C3"/>
    <w:rsid w:val="00C13488"/>
    <w:rsid w:val="00C2172B"/>
    <w:rsid w:val="00C25818"/>
    <w:rsid w:val="00C33531"/>
    <w:rsid w:val="00C617CD"/>
    <w:rsid w:val="00C821F2"/>
    <w:rsid w:val="00C8721A"/>
    <w:rsid w:val="00C925CE"/>
    <w:rsid w:val="00CC19CE"/>
    <w:rsid w:val="00D01172"/>
    <w:rsid w:val="00D03D2F"/>
    <w:rsid w:val="00D16B06"/>
    <w:rsid w:val="00D1774C"/>
    <w:rsid w:val="00D24DB9"/>
    <w:rsid w:val="00D418FE"/>
    <w:rsid w:val="00D47FAC"/>
    <w:rsid w:val="00D66622"/>
    <w:rsid w:val="00D72075"/>
    <w:rsid w:val="00D72B6B"/>
    <w:rsid w:val="00D7422C"/>
    <w:rsid w:val="00D918AA"/>
    <w:rsid w:val="00D94AC7"/>
    <w:rsid w:val="00DB205C"/>
    <w:rsid w:val="00DB3BD3"/>
    <w:rsid w:val="00DB4816"/>
    <w:rsid w:val="00DC6D24"/>
    <w:rsid w:val="00DD781B"/>
    <w:rsid w:val="00DF04CD"/>
    <w:rsid w:val="00DF4945"/>
    <w:rsid w:val="00E43EBD"/>
    <w:rsid w:val="00E54A0A"/>
    <w:rsid w:val="00E64A72"/>
    <w:rsid w:val="00E85DB3"/>
    <w:rsid w:val="00E86E05"/>
    <w:rsid w:val="00EB36C5"/>
    <w:rsid w:val="00EC22E4"/>
    <w:rsid w:val="00EE45A6"/>
    <w:rsid w:val="00EF1810"/>
    <w:rsid w:val="00F26737"/>
    <w:rsid w:val="00F315A7"/>
    <w:rsid w:val="00F33158"/>
    <w:rsid w:val="00F33F83"/>
    <w:rsid w:val="00F436D1"/>
    <w:rsid w:val="00F54786"/>
    <w:rsid w:val="00F6625A"/>
    <w:rsid w:val="00FA1315"/>
    <w:rsid w:val="00FA511C"/>
    <w:rsid w:val="00FB1A5F"/>
    <w:rsid w:val="00FD6CEE"/>
    <w:rsid w:val="00FE4ADD"/>
    <w:rsid w:val="00FF2D75"/>
    <w:rsid w:val="00FF3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BA236"/>
  <w15:chartTrackingRefBased/>
  <w15:docId w15:val="{3B7B2FDC-F9C0-AA49-B14B-0EE854AD1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%2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918</Words>
  <Characters>5233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Jacqueline Kent-Marvick</dc:creator>
  <cp:keywords/>
  <dc:description/>
  <cp:lastModifiedBy>Jacqueline Kent-Marvick</cp:lastModifiedBy>
  <cp:revision>1</cp:revision>
  <dcterms:created xsi:type="dcterms:W3CDTF">2021-04-05T21:01:00Z</dcterms:created>
  <dcterms:modified xsi:type="dcterms:W3CDTF">2021-04-05T21:38:00Z</dcterms:modified>
</cp:coreProperties>
</file>